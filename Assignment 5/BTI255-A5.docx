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DDEA4" w14:textId="183BA380" w:rsidR="0044465F" w:rsidRDefault="00ED3419" w:rsidP="00805EC2">
      <w:pPr>
        <w:pStyle w:val="Heading1"/>
        <w:rPr>
          <w:sz w:val="36"/>
        </w:rPr>
      </w:pPr>
      <w:r>
        <w:rPr>
          <w:sz w:val="36"/>
        </w:rPr>
        <w:t>BTI225</w:t>
      </w:r>
      <w:r w:rsidR="007C3DA2" w:rsidRPr="00805EC2">
        <w:rPr>
          <w:sz w:val="36"/>
        </w:rPr>
        <w:t xml:space="preserve"> Assignment 5</w:t>
      </w:r>
      <w:r w:rsidR="0044465F">
        <w:rPr>
          <w:sz w:val="36"/>
        </w:rPr>
        <w:t xml:space="preserve">  </w:t>
      </w:r>
    </w:p>
    <w:p w14:paraId="59D91DFB" w14:textId="7E831609" w:rsidR="007C3DA2" w:rsidRPr="00805EC2" w:rsidRDefault="0044465F" w:rsidP="00805EC2">
      <w:pPr>
        <w:pStyle w:val="Heading1"/>
        <w:rPr>
          <w:sz w:val="36"/>
        </w:rPr>
      </w:pPr>
      <w:r w:rsidRPr="004A4ADD">
        <w:rPr>
          <w:rFonts w:cs="Arial"/>
          <w:b/>
          <w:color w:val="000000"/>
        </w:rPr>
        <w:t>[</w:t>
      </w:r>
      <w:r>
        <w:rPr>
          <w:rFonts w:cs="Arial"/>
          <w:b/>
          <w:color w:val="000000"/>
        </w:rPr>
        <w:t>80</w:t>
      </w:r>
      <w:r w:rsidRPr="004A4ADD">
        <w:rPr>
          <w:rFonts w:cs="Arial"/>
          <w:b/>
          <w:color w:val="000000"/>
        </w:rPr>
        <w:t xml:space="preserve"> mark</w:t>
      </w:r>
      <w:r>
        <w:rPr>
          <w:rFonts w:cs="Arial"/>
          <w:b/>
          <w:color w:val="000000"/>
        </w:rPr>
        <w:t>s</w:t>
      </w:r>
      <w:r w:rsidRPr="004A4ADD">
        <w:rPr>
          <w:rFonts w:cs="Arial"/>
          <w:b/>
          <w:color w:val="000000"/>
        </w:rPr>
        <w:t>]</w:t>
      </w:r>
    </w:p>
    <w:p w14:paraId="3558D461" w14:textId="0F877B38" w:rsidR="00C06690" w:rsidRPr="00805EC2" w:rsidRDefault="00224C61" w:rsidP="00ED3419">
      <w:pPr>
        <w:widowControl w:val="0"/>
        <w:autoSpaceDE w:val="0"/>
        <w:autoSpaceDN w:val="0"/>
        <w:adjustRightInd w:val="0"/>
        <w:spacing w:after="240" w:line="360" w:lineRule="atLeast"/>
        <w:rPr>
          <w:rFonts w:cs="Times"/>
          <w:color w:val="FF0000"/>
        </w:rPr>
      </w:pPr>
      <w:r>
        <w:rPr>
          <w:rFonts w:cs="Arial"/>
          <w:b/>
          <w:bCs/>
          <w:color w:val="FF0000"/>
        </w:rPr>
        <w:t xml:space="preserve">Due: </w:t>
      </w:r>
      <w:r w:rsidR="00ED3419">
        <w:rPr>
          <w:rFonts w:cs="Arial"/>
          <w:b/>
          <w:bCs/>
          <w:color w:val="FF0000"/>
        </w:rPr>
        <w:t>Friday</w:t>
      </w:r>
      <w:r w:rsidR="00C06690">
        <w:rPr>
          <w:rFonts w:cs="Arial"/>
          <w:b/>
          <w:bCs/>
          <w:color w:val="FF0000"/>
        </w:rPr>
        <w:t xml:space="preserve">, </w:t>
      </w:r>
      <w:r w:rsidR="00261EDC">
        <w:rPr>
          <w:rFonts w:cs="Arial"/>
          <w:b/>
          <w:bCs/>
          <w:color w:val="0070C0"/>
        </w:rPr>
        <w:t>March 29</w:t>
      </w:r>
      <w:r w:rsidR="00C06690" w:rsidRPr="00C06690">
        <w:rPr>
          <w:rFonts w:cs="Arial"/>
          <w:b/>
          <w:bCs/>
          <w:color w:val="0070C0"/>
        </w:rPr>
        <w:t xml:space="preserve">, 2018 </w:t>
      </w:r>
      <w:r w:rsidR="00C06690" w:rsidRPr="00805EC2">
        <w:rPr>
          <w:rFonts w:cs="Arial"/>
          <w:b/>
          <w:bCs/>
          <w:color w:val="FF0000"/>
        </w:rPr>
        <w:t xml:space="preserve">@23:59 </w:t>
      </w:r>
    </w:p>
    <w:p w14:paraId="293BE291" w14:textId="1322871B" w:rsidR="007C3DA2" w:rsidRPr="006B2780" w:rsidRDefault="00627111" w:rsidP="007C3DA2">
      <w:pPr>
        <w:widowControl w:val="0"/>
        <w:autoSpaceDE w:val="0"/>
        <w:autoSpaceDN w:val="0"/>
        <w:adjustRightInd w:val="0"/>
        <w:spacing w:after="240" w:line="360" w:lineRule="atLeast"/>
        <w:rPr>
          <w:rFonts w:cs="Times"/>
          <w:color w:val="000000"/>
        </w:rPr>
      </w:pPr>
      <w:r w:rsidRPr="00805EC2">
        <w:rPr>
          <w:rStyle w:val="Heading1Char"/>
        </w:rPr>
        <w:t>Objective</w:t>
      </w:r>
      <w:r w:rsidR="007C3DA2" w:rsidRPr="00805EC2">
        <w:rPr>
          <w:rStyle w:val="Heading1Char"/>
        </w:rPr>
        <w:t>:</w:t>
      </w:r>
      <w:r w:rsidR="004B68D5">
        <w:rPr>
          <w:rFonts w:cs="Arial"/>
          <w:color w:val="000000"/>
        </w:rPr>
        <w:t xml:space="preserve"> practice</w:t>
      </w:r>
      <w:r w:rsidR="00F83155">
        <w:rPr>
          <w:rFonts w:cs="Arial"/>
          <w:color w:val="000000"/>
        </w:rPr>
        <w:t xml:space="preserve"> </w:t>
      </w:r>
      <w:r w:rsidR="004B68D5">
        <w:rPr>
          <w:rFonts w:cs="Arial"/>
          <w:color w:val="000000"/>
        </w:rPr>
        <w:t>HTML5, CSS3,</w:t>
      </w:r>
      <w:r w:rsidR="007C3DA2" w:rsidRPr="006B2780">
        <w:rPr>
          <w:rFonts w:cs="Arial"/>
          <w:color w:val="000000"/>
        </w:rPr>
        <w:t xml:space="preserve"> JavaScript</w:t>
      </w:r>
      <w:r w:rsidR="004B68D5">
        <w:rPr>
          <w:rFonts w:cs="Arial"/>
          <w:color w:val="000000"/>
        </w:rPr>
        <w:t>, and client-side validation</w:t>
      </w:r>
      <w:r w:rsidR="007C3DA2" w:rsidRPr="006B2780">
        <w:rPr>
          <w:rFonts w:cs="Arial"/>
          <w:color w:val="000000"/>
        </w:rPr>
        <w:t xml:space="preserve">. </w:t>
      </w:r>
    </w:p>
    <w:p w14:paraId="1CD06E88" w14:textId="4B438A63" w:rsidR="00627111" w:rsidRPr="006B2780" w:rsidRDefault="00805EC2" w:rsidP="00805EC2">
      <w:pPr>
        <w:pStyle w:val="Heading1"/>
        <w:rPr>
          <w:rFonts w:cs="Times"/>
          <w:color w:val="000000"/>
        </w:rPr>
      </w:pPr>
      <w:r>
        <w:t xml:space="preserve">Specification: </w:t>
      </w:r>
      <w:r w:rsidR="00627111" w:rsidRPr="006B2780">
        <w:t xml:space="preserve"> </w:t>
      </w:r>
    </w:p>
    <w:p w14:paraId="41A8CAE9" w14:textId="584685CF" w:rsidR="00D86EB9" w:rsidRDefault="00785AF2" w:rsidP="00627111">
      <w:pPr>
        <w:widowControl w:val="0"/>
        <w:autoSpaceDE w:val="0"/>
        <w:autoSpaceDN w:val="0"/>
        <w:adjustRightInd w:val="0"/>
        <w:spacing w:after="240" w:line="360" w:lineRule="atLeast"/>
        <w:rPr>
          <w:rFonts w:cs="Arial"/>
          <w:color w:val="000000"/>
        </w:rPr>
      </w:pPr>
      <w:r>
        <w:rPr>
          <w:rFonts w:cs="Arial"/>
          <w:color w:val="000000"/>
        </w:rPr>
        <w:t>In this assignment, you are going to develop a “professional-like” website. You will practice the fundamental technologies</w:t>
      </w:r>
      <w:r w:rsidR="00A95D4C">
        <w:rPr>
          <w:rFonts w:cs="Arial"/>
          <w:color w:val="000000"/>
        </w:rPr>
        <w:t xml:space="preserve"> in web design and development</w:t>
      </w:r>
      <w:r>
        <w:rPr>
          <w:rFonts w:cs="Arial"/>
          <w:color w:val="000000"/>
        </w:rPr>
        <w:t xml:space="preserve">, </w:t>
      </w:r>
      <w:r w:rsidR="00A95D4C">
        <w:rPr>
          <w:rFonts w:cs="Arial"/>
          <w:color w:val="000000"/>
        </w:rPr>
        <w:t xml:space="preserve">using HTML5, CSS3, </w:t>
      </w:r>
      <w:r>
        <w:rPr>
          <w:rFonts w:cs="Arial"/>
          <w:color w:val="000000"/>
        </w:rPr>
        <w:t xml:space="preserve">and </w:t>
      </w:r>
      <w:r w:rsidR="00A95D4C">
        <w:rPr>
          <w:rFonts w:cs="Arial"/>
          <w:color w:val="000000"/>
        </w:rPr>
        <w:t xml:space="preserve">JavaScript for </w:t>
      </w:r>
      <w:r>
        <w:rPr>
          <w:rFonts w:cs="Arial"/>
          <w:color w:val="000000"/>
        </w:rPr>
        <w:t>client-side validation. To make it simple</w:t>
      </w:r>
      <w:r w:rsidR="00AB0F6F">
        <w:rPr>
          <w:rFonts w:cs="Arial"/>
          <w:color w:val="000000"/>
        </w:rPr>
        <w:t xml:space="preserve"> while practicing</w:t>
      </w:r>
      <w:r w:rsidR="00A95D4C">
        <w:rPr>
          <w:rFonts w:cs="Arial"/>
          <w:color w:val="000000"/>
        </w:rPr>
        <w:t xml:space="preserve"> the technologies</w:t>
      </w:r>
      <w:r>
        <w:rPr>
          <w:rFonts w:cs="Arial"/>
          <w:color w:val="000000"/>
        </w:rPr>
        <w:t xml:space="preserve">, you </w:t>
      </w:r>
      <w:r w:rsidR="00A95D4C">
        <w:rPr>
          <w:rFonts w:cs="Arial"/>
          <w:color w:val="000000"/>
        </w:rPr>
        <w:t xml:space="preserve">will </w:t>
      </w:r>
      <w:r>
        <w:rPr>
          <w:rFonts w:cs="Arial"/>
          <w:color w:val="000000"/>
        </w:rPr>
        <w:t>create two</w:t>
      </w:r>
      <w:r w:rsidR="00A95D4C">
        <w:rPr>
          <w:rFonts w:cs="Arial"/>
          <w:color w:val="000000"/>
        </w:rPr>
        <w:t xml:space="preserve"> </w:t>
      </w:r>
      <w:r w:rsidR="00AB0F6F">
        <w:rPr>
          <w:rFonts w:cs="Arial"/>
          <w:color w:val="000000"/>
        </w:rPr>
        <w:t xml:space="preserve">(2) </w:t>
      </w:r>
      <w:r w:rsidR="00A95D4C">
        <w:rPr>
          <w:rFonts w:cs="Arial"/>
          <w:color w:val="000000"/>
        </w:rPr>
        <w:t>web</w:t>
      </w:r>
      <w:r>
        <w:rPr>
          <w:rFonts w:cs="Arial"/>
          <w:color w:val="000000"/>
        </w:rPr>
        <w:t xml:space="preserve"> pages for this assignment. However, y</w:t>
      </w:r>
      <w:r w:rsidR="00A95D4C">
        <w:rPr>
          <w:rFonts w:cs="Arial"/>
          <w:color w:val="000000"/>
        </w:rPr>
        <w:t xml:space="preserve">ou </w:t>
      </w:r>
      <w:r>
        <w:rPr>
          <w:rFonts w:cs="Arial"/>
          <w:color w:val="000000"/>
        </w:rPr>
        <w:t>understand that there</w:t>
      </w:r>
      <w:r w:rsidR="00A14299">
        <w:rPr>
          <w:rFonts w:cs="Arial"/>
          <w:color w:val="000000"/>
        </w:rPr>
        <w:t xml:space="preserve"> will be many</w:t>
      </w:r>
      <w:r w:rsidR="008039E0">
        <w:rPr>
          <w:rFonts w:cs="Arial"/>
          <w:color w:val="000000"/>
        </w:rPr>
        <w:t xml:space="preserve"> pages for </w:t>
      </w:r>
      <w:r>
        <w:rPr>
          <w:rFonts w:cs="Arial"/>
          <w:color w:val="000000"/>
        </w:rPr>
        <w:t>real websites and they may follow so</w:t>
      </w:r>
      <w:r w:rsidR="00275883">
        <w:rPr>
          <w:rFonts w:cs="Arial"/>
          <w:color w:val="000000"/>
        </w:rPr>
        <w:t>me similar rules to</w:t>
      </w:r>
      <w:r w:rsidR="00A14299">
        <w:rPr>
          <w:rFonts w:cs="Arial"/>
          <w:color w:val="000000"/>
        </w:rPr>
        <w:t xml:space="preserve"> this assignment</w:t>
      </w:r>
      <w:r>
        <w:rPr>
          <w:rFonts w:cs="Arial"/>
          <w:color w:val="000000"/>
        </w:rPr>
        <w:t>.</w:t>
      </w:r>
    </w:p>
    <w:p w14:paraId="032D1753" w14:textId="5B9E68FA" w:rsidR="00627111" w:rsidRDefault="00627111" w:rsidP="00627111">
      <w:pPr>
        <w:widowControl w:val="0"/>
        <w:autoSpaceDE w:val="0"/>
        <w:autoSpaceDN w:val="0"/>
        <w:adjustRightInd w:val="0"/>
        <w:spacing w:after="240" w:line="360" w:lineRule="atLeast"/>
        <w:rPr>
          <w:rFonts w:cs="Arial"/>
          <w:color w:val="000000"/>
        </w:rPr>
      </w:pPr>
      <w:r w:rsidRPr="006B2780">
        <w:rPr>
          <w:rFonts w:cs="Arial"/>
          <w:color w:val="000000"/>
        </w:rPr>
        <w:t>T</w:t>
      </w:r>
      <w:r w:rsidR="00ED1C4D">
        <w:rPr>
          <w:rFonts w:cs="Arial"/>
          <w:color w:val="000000"/>
        </w:rPr>
        <w:t>aking</w:t>
      </w:r>
      <w:r w:rsidR="00987622">
        <w:rPr>
          <w:rFonts w:cs="Arial"/>
          <w:color w:val="000000"/>
        </w:rPr>
        <w:t xml:space="preserve"> the advantage of external </w:t>
      </w:r>
      <w:r w:rsidR="00ED1C4D">
        <w:rPr>
          <w:rFonts w:cs="Arial"/>
          <w:color w:val="000000"/>
        </w:rPr>
        <w:t xml:space="preserve">CSS, design your site (two pages for this assignment) in a consistent </w:t>
      </w:r>
      <w:r w:rsidR="00987622">
        <w:rPr>
          <w:rFonts w:cs="Arial"/>
          <w:color w:val="000000"/>
        </w:rPr>
        <w:t>styl</w:t>
      </w:r>
      <w:r w:rsidR="00ED1C4D">
        <w:rPr>
          <w:rFonts w:cs="Arial"/>
          <w:color w:val="000000"/>
        </w:rPr>
        <w:t>e (</w:t>
      </w:r>
      <w:r w:rsidR="0036735E">
        <w:rPr>
          <w:rFonts w:cs="Arial"/>
          <w:color w:val="000000"/>
        </w:rPr>
        <w:t xml:space="preserve">use </w:t>
      </w:r>
      <w:r w:rsidR="0036735E">
        <w:rPr>
          <w:rFonts w:cs="Arial"/>
          <w:color w:val="000000"/>
          <w:u w:val="single"/>
        </w:rPr>
        <w:t>external CSS,</w:t>
      </w:r>
      <w:r w:rsidR="00ED1C4D" w:rsidRPr="00ED1C4D">
        <w:rPr>
          <w:rFonts w:cs="Arial"/>
          <w:color w:val="000000"/>
          <w:u w:val="single"/>
        </w:rPr>
        <w:t xml:space="preserve"> name</w:t>
      </w:r>
      <w:r w:rsidR="0036735E">
        <w:rPr>
          <w:rFonts w:cs="Arial"/>
          <w:color w:val="000000"/>
          <w:u w:val="single"/>
        </w:rPr>
        <w:t xml:space="preserve"> it</w:t>
      </w:r>
      <w:r w:rsidR="00ED1C4D" w:rsidRPr="00ED1C4D">
        <w:rPr>
          <w:rFonts w:cs="Arial"/>
          <w:color w:val="000000"/>
          <w:u w:val="single"/>
        </w:rPr>
        <w:t xml:space="preserve">: </w:t>
      </w:r>
      <w:r w:rsidR="00ED1C4D" w:rsidRPr="0036735E">
        <w:rPr>
          <w:rFonts w:cs="Arial"/>
          <w:color w:val="FF0000"/>
          <w:u w:val="single"/>
        </w:rPr>
        <w:t>main.css</w:t>
      </w:r>
      <w:r w:rsidR="00ED1C4D" w:rsidRPr="0036735E">
        <w:rPr>
          <w:rFonts w:cs="Arial"/>
          <w:color w:val="FF0000"/>
        </w:rPr>
        <w:t xml:space="preserve"> </w:t>
      </w:r>
      <w:r w:rsidR="00ED1C4D" w:rsidRPr="0036735E">
        <w:rPr>
          <w:rFonts w:cs="Arial"/>
          <w:color w:val="000000"/>
          <w:u w:val="single"/>
        </w:rPr>
        <w:t xml:space="preserve">under </w:t>
      </w:r>
      <w:r w:rsidR="0036735E" w:rsidRPr="0036735E">
        <w:rPr>
          <w:rFonts w:cs="Arial"/>
          <w:color w:val="FF0000"/>
          <w:u w:val="single"/>
        </w:rPr>
        <w:t>sub</w:t>
      </w:r>
      <w:r w:rsidR="00ED1C4D" w:rsidRPr="0036735E">
        <w:rPr>
          <w:rFonts w:cs="Arial"/>
          <w:color w:val="FF0000"/>
          <w:u w:val="single"/>
        </w:rPr>
        <w:t xml:space="preserve">folder </w:t>
      </w:r>
      <w:r w:rsidR="00AB0F6F">
        <w:rPr>
          <w:rFonts w:cs="Arial"/>
          <w:color w:val="FF0000"/>
          <w:u w:val="single"/>
        </w:rPr>
        <w:t>“</w:t>
      </w:r>
      <w:proofErr w:type="spellStart"/>
      <w:r w:rsidR="00ED1C4D" w:rsidRPr="0036735E">
        <w:rPr>
          <w:rFonts w:cs="Arial"/>
          <w:color w:val="FF0000"/>
          <w:u w:val="single"/>
        </w:rPr>
        <w:t>css</w:t>
      </w:r>
      <w:proofErr w:type="spellEnd"/>
      <w:r w:rsidR="00AB0F6F">
        <w:rPr>
          <w:rFonts w:cs="Arial"/>
          <w:color w:val="FF0000"/>
          <w:u w:val="single"/>
        </w:rPr>
        <w:t>”</w:t>
      </w:r>
      <w:r w:rsidR="00ED1C4D">
        <w:rPr>
          <w:rFonts w:cs="Arial"/>
          <w:color w:val="000000"/>
        </w:rPr>
        <w:t xml:space="preserve">). </w:t>
      </w:r>
      <w:r w:rsidR="0036735E">
        <w:rPr>
          <w:rFonts w:cs="Arial"/>
          <w:color w:val="000000"/>
        </w:rPr>
        <w:t xml:space="preserve">Absolutely, you still can use some internal and inline CSS based on your design. </w:t>
      </w:r>
      <w:r w:rsidR="00987622">
        <w:rPr>
          <w:rFonts w:cs="Arial"/>
          <w:color w:val="000000"/>
        </w:rPr>
        <w:t>The layout of these two pages should be</w:t>
      </w:r>
      <w:r w:rsidR="00AB0F6F">
        <w:rPr>
          <w:rFonts w:cs="Arial"/>
          <w:color w:val="000000"/>
        </w:rPr>
        <w:t xml:space="preserve"> </w:t>
      </w:r>
      <w:r w:rsidR="00AB0F6F" w:rsidRPr="00AB0F6F">
        <w:rPr>
          <w:rFonts w:cs="Arial"/>
          <w:color w:val="FF0000"/>
          <w:u w:val="single"/>
        </w:rPr>
        <w:t>BOTH</w:t>
      </w:r>
      <w:r w:rsidR="00987622">
        <w:rPr>
          <w:rFonts w:cs="Arial"/>
          <w:color w:val="000000"/>
        </w:rPr>
        <w:t xml:space="preserve"> like </w:t>
      </w:r>
      <w:r w:rsidRPr="006B2780">
        <w:rPr>
          <w:rFonts w:cs="Arial"/>
          <w:color w:val="000000"/>
        </w:rPr>
        <w:t>Figure 1</w:t>
      </w:r>
      <w:r w:rsidR="00987622">
        <w:rPr>
          <w:rFonts w:cs="Arial"/>
          <w:color w:val="000000"/>
        </w:rPr>
        <w:t xml:space="preserve"> as follows</w:t>
      </w:r>
      <w:r w:rsidRPr="006B2780">
        <w:rPr>
          <w:rFonts w:cs="Arial"/>
          <w:color w:val="000000"/>
        </w:rPr>
        <w:t xml:space="preserve">. </w:t>
      </w:r>
    </w:p>
    <w:p w14:paraId="0C247821" w14:textId="4BDC6988" w:rsidR="006B2780" w:rsidRPr="006B2780" w:rsidRDefault="006B2780" w:rsidP="00627111">
      <w:pPr>
        <w:widowControl w:val="0"/>
        <w:autoSpaceDE w:val="0"/>
        <w:autoSpaceDN w:val="0"/>
        <w:adjustRightInd w:val="0"/>
        <w:spacing w:after="240" w:line="360" w:lineRule="atLeast"/>
        <w:rPr>
          <w:rFonts w:cs="Times"/>
          <w:color w:val="000000"/>
        </w:rPr>
      </w:pPr>
      <w:r w:rsidRPr="006B2780">
        <w:rPr>
          <w:rFonts w:cs="Times"/>
          <w:noProof/>
          <w:color w:val="000000"/>
        </w:rPr>
        <w:drawing>
          <wp:inline distT="0" distB="0" distL="0" distR="0" wp14:anchorId="61C96DE1" wp14:editId="1740CD9B">
            <wp:extent cx="2680335" cy="2462885"/>
            <wp:effectExtent l="0" t="0" r="1206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4266" cy="2484874"/>
                    </a:xfrm>
                    <a:prstGeom prst="rect">
                      <a:avLst/>
                    </a:prstGeom>
                    <a:noFill/>
                    <a:ln>
                      <a:noFill/>
                    </a:ln>
                  </pic:spPr>
                </pic:pic>
              </a:graphicData>
            </a:graphic>
          </wp:inline>
        </w:drawing>
      </w:r>
    </w:p>
    <w:p w14:paraId="73E47C4D" w14:textId="5FEF511C" w:rsidR="00627111" w:rsidRPr="006B2780" w:rsidRDefault="00987622" w:rsidP="006B2780">
      <w:pPr>
        <w:widowControl w:val="0"/>
        <w:autoSpaceDE w:val="0"/>
        <w:autoSpaceDN w:val="0"/>
        <w:adjustRightInd w:val="0"/>
        <w:spacing w:after="240" w:line="360" w:lineRule="atLeast"/>
        <w:ind w:firstLine="720"/>
        <w:rPr>
          <w:rFonts w:cs="Times"/>
          <w:color w:val="000000"/>
        </w:rPr>
      </w:pPr>
      <w:r>
        <w:rPr>
          <w:rFonts w:cs="Arial"/>
          <w:i/>
          <w:iCs/>
          <w:color w:val="18376A"/>
        </w:rPr>
        <w:t xml:space="preserve">Figure 1 Layout for web </w:t>
      </w:r>
      <w:r w:rsidR="00627111" w:rsidRPr="006B2780">
        <w:rPr>
          <w:rFonts w:cs="Arial"/>
          <w:i/>
          <w:iCs/>
          <w:color w:val="18376A"/>
        </w:rPr>
        <w:t xml:space="preserve">pages </w:t>
      </w:r>
    </w:p>
    <w:p w14:paraId="412E584A" w14:textId="62F7C76B" w:rsidR="006B2780" w:rsidRDefault="00987622" w:rsidP="00627111">
      <w:pPr>
        <w:widowControl w:val="0"/>
        <w:autoSpaceDE w:val="0"/>
        <w:autoSpaceDN w:val="0"/>
        <w:adjustRightInd w:val="0"/>
        <w:spacing w:after="240" w:line="360" w:lineRule="atLeast"/>
        <w:rPr>
          <w:rFonts w:cs="Arial"/>
          <w:color w:val="262626"/>
        </w:rPr>
      </w:pPr>
      <w:r>
        <w:rPr>
          <w:rFonts w:cs="Arial"/>
          <w:color w:val="262626"/>
        </w:rPr>
        <w:t>F</w:t>
      </w:r>
      <w:r w:rsidR="00627111" w:rsidRPr="006B2780">
        <w:rPr>
          <w:rFonts w:cs="Arial"/>
          <w:color w:val="262626"/>
        </w:rPr>
        <w:t>igure</w:t>
      </w:r>
      <w:r>
        <w:rPr>
          <w:rFonts w:cs="Arial"/>
          <w:color w:val="262626"/>
        </w:rPr>
        <w:t xml:space="preserve"> 1</w:t>
      </w:r>
      <w:r w:rsidR="00627111" w:rsidRPr="006B2780">
        <w:rPr>
          <w:rFonts w:cs="Arial"/>
          <w:color w:val="262626"/>
        </w:rPr>
        <w:t xml:space="preserve"> is abstract schematics.</w:t>
      </w:r>
      <w:r w:rsidR="005902F1">
        <w:rPr>
          <w:rFonts w:cs="Arial"/>
          <w:color w:val="262626"/>
        </w:rPr>
        <w:t xml:space="preserve"> Detailed specification </w:t>
      </w:r>
      <w:r w:rsidR="00AB0F6F">
        <w:rPr>
          <w:rFonts w:cs="Arial"/>
          <w:color w:val="262626"/>
        </w:rPr>
        <w:t>is as follows. You can freely choose other proper features that were not specified.</w:t>
      </w:r>
      <w:r w:rsidR="004A4ADD">
        <w:rPr>
          <w:rFonts w:cs="Arial"/>
          <w:color w:val="262626"/>
        </w:rPr>
        <w:t xml:space="preserve">   </w:t>
      </w:r>
      <w:r w:rsidR="004A4ADD">
        <w:rPr>
          <w:rFonts w:cs="Arial"/>
          <w:color w:val="262626"/>
        </w:rPr>
        <w:tab/>
      </w:r>
      <w:r w:rsidR="004A4ADD">
        <w:rPr>
          <w:rFonts w:cs="Arial"/>
          <w:color w:val="262626"/>
        </w:rPr>
        <w:tab/>
      </w:r>
      <w:r w:rsidR="004A4ADD">
        <w:rPr>
          <w:rFonts w:cs="Arial"/>
          <w:color w:val="262626"/>
        </w:rPr>
        <w:tab/>
      </w:r>
      <w:r w:rsidR="004A4ADD">
        <w:rPr>
          <w:rFonts w:cs="Arial"/>
          <w:color w:val="262626"/>
        </w:rPr>
        <w:tab/>
      </w:r>
      <w:r w:rsidR="004A4ADD">
        <w:rPr>
          <w:rFonts w:cs="Arial"/>
          <w:color w:val="262626"/>
        </w:rPr>
        <w:tab/>
      </w:r>
      <w:r w:rsidR="004A4ADD">
        <w:rPr>
          <w:rFonts w:cs="Arial"/>
          <w:color w:val="262626"/>
        </w:rPr>
        <w:tab/>
        <w:t xml:space="preserve"> </w:t>
      </w:r>
      <w:r w:rsidR="004A4ADD" w:rsidRPr="004A4ADD">
        <w:rPr>
          <w:rFonts w:cs="Arial"/>
          <w:b/>
          <w:color w:val="262626"/>
        </w:rPr>
        <w:t>[12 marks]</w:t>
      </w:r>
    </w:p>
    <w:p w14:paraId="7B3BCD79" w14:textId="40468A00" w:rsidR="00521997" w:rsidRDefault="00521997" w:rsidP="006B2780">
      <w:pPr>
        <w:pStyle w:val="ListParagraph"/>
        <w:widowControl w:val="0"/>
        <w:numPr>
          <w:ilvl w:val="0"/>
          <w:numId w:val="5"/>
        </w:numPr>
        <w:autoSpaceDE w:val="0"/>
        <w:autoSpaceDN w:val="0"/>
        <w:adjustRightInd w:val="0"/>
        <w:spacing w:after="240" w:line="360" w:lineRule="atLeast"/>
        <w:rPr>
          <w:rFonts w:cs="Arial"/>
          <w:color w:val="262626"/>
        </w:rPr>
      </w:pPr>
      <w:r w:rsidRPr="006B2780">
        <w:rPr>
          <w:rFonts w:cs="Arial"/>
          <w:color w:val="262626"/>
        </w:rPr>
        <w:t>The specific height and width of each panel is</w:t>
      </w:r>
      <w:r>
        <w:rPr>
          <w:rFonts w:cs="Arial"/>
          <w:color w:val="262626"/>
        </w:rPr>
        <w:t xml:space="preserve"> for you to define.</w:t>
      </w:r>
    </w:p>
    <w:p w14:paraId="71E9A292" w14:textId="77777777" w:rsidR="006B2780" w:rsidRPr="006B2780" w:rsidRDefault="00627111" w:rsidP="006B2780">
      <w:pPr>
        <w:pStyle w:val="ListParagraph"/>
        <w:widowControl w:val="0"/>
        <w:numPr>
          <w:ilvl w:val="0"/>
          <w:numId w:val="5"/>
        </w:numPr>
        <w:autoSpaceDE w:val="0"/>
        <w:autoSpaceDN w:val="0"/>
        <w:adjustRightInd w:val="0"/>
        <w:spacing w:after="240" w:line="360" w:lineRule="atLeast"/>
        <w:rPr>
          <w:rFonts w:cs="Times"/>
          <w:color w:val="000000"/>
        </w:rPr>
      </w:pPr>
      <w:r w:rsidRPr="006B2780">
        <w:rPr>
          <w:rFonts w:cs="Arial"/>
          <w:color w:val="262626"/>
        </w:rPr>
        <w:lastRenderedPageBreak/>
        <w:t>the page should have a background of some color;</w:t>
      </w:r>
    </w:p>
    <w:p w14:paraId="4CBB2576" w14:textId="77777777" w:rsidR="006B2780" w:rsidRPr="006B2780" w:rsidRDefault="00627111" w:rsidP="006B2780">
      <w:pPr>
        <w:pStyle w:val="ListParagraph"/>
        <w:widowControl w:val="0"/>
        <w:numPr>
          <w:ilvl w:val="0"/>
          <w:numId w:val="5"/>
        </w:numPr>
        <w:autoSpaceDE w:val="0"/>
        <w:autoSpaceDN w:val="0"/>
        <w:adjustRightInd w:val="0"/>
        <w:spacing w:after="240" w:line="360" w:lineRule="atLeast"/>
        <w:rPr>
          <w:rFonts w:cs="Times"/>
          <w:color w:val="000000"/>
        </w:rPr>
      </w:pPr>
      <w:proofErr w:type="gramStart"/>
      <w:r w:rsidRPr="006B2780">
        <w:rPr>
          <w:rFonts w:cs="Arial"/>
          <w:color w:val="262626"/>
        </w:rPr>
        <w:t>the</w:t>
      </w:r>
      <w:proofErr w:type="gramEnd"/>
      <w:r w:rsidRPr="006B2780">
        <w:rPr>
          <w:rFonts w:cs="Arial"/>
          <w:color w:val="262626"/>
        </w:rPr>
        <w:t xml:space="preserve"> text of the header and footer should be in a different color than the rest of the panels. </w:t>
      </w:r>
    </w:p>
    <w:p w14:paraId="0DD6D52A" w14:textId="77777777" w:rsidR="006B2780" w:rsidRPr="006B2780" w:rsidRDefault="00627111" w:rsidP="006B2780">
      <w:pPr>
        <w:pStyle w:val="ListParagraph"/>
        <w:widowControl w:val="0"/>
        <w:numPr>
          <w:ilvl w:val="0"/>
          <w:numId w:val="5"/>
        </w:numPr>
        <w:autoSpaceDE w:val="0"/>
        <w:autoSpaceDN w:val="0"/>
        <w:adjustRightInd w:val="0"/>
        <w:spacing w:after="240" w:line="360" w:lineRule="atLeast"/>
        <w:rPr>
          <w:rFonts w:cs="Times"/>
          <w:color w:val="000000"/>
        </w:rPr>
      </w:pPr>
      <w:r w:rsidRPr="006B2780">
        <w:rPr>
          <w:rFonts w:cs="Arial"/>
          <w:color w:val="262626"/>
        </w:rPr>
        <w:t xml:space="preserve">For simplicity, assume that the desktop screen width is fixed and set at 1200px. Ideally there should not be any horizontal scrolling. </w:t>
      </w:r>
    </w:p>
    <w:p w14:paraId="70927750" w14:textId="66A1FDDB" w:rsidR="00021314" w:rsidRPr="00021314" w:rsidRDefault="00021314" w:rsidP="006B2780">
      <w:pPr>
        <w:pStyle w:val="ListParagraph"/>
        <w:widowControl w:val="0"/>
        <w:numPr>
          <w:ilvl w:val="0"/>
          <w:numId w:val="5"/>
        </w:numPr>
        <w:autoSpaceDE w:val="0"/>
        <w:autoSpaceDN w:val="0"/>
        <w:adjustRightInd w:val="0"/>
        <w:spacing w:after="240" w:line="360" w:lineRule="atLeast"/>
        <w:rPr>
          <w:rFonts w:cs="Times"/>
          <w:color w:val="000000"/>
        </w:rPr>
      </w:pPr>
      <w:r>
        <w:rPr>
          <w:rFonts w:cs="Times"/>
          <w:color w:val="000000"/>
        </w:rPr>
        <w:t>Title for both pages: A5-your name</w:t>
      </w:r>
    </w:p>
    <w:p w14:paraId="1F819C2D" w14:textId="613B0847" w:rsidR="00627111" w:rsidRPr="00021314" w:rsidRDefault="003711B6" w:rsidP="006B2780">
      <w:pPr>
        <w:pStyle w:val="ListParagraph"/>
        <w:widowControl w:val="0"/>
        <w:numPr>
          <w:ilvl w:val="0"/>
          <w:numId w:val="5"/>
        </w:numPr>
        <w:autoSpaceDE w:val="0"/>
        <w:autoSpaceDN w:val="0"/>
        <w:adjustRightInd w:val="0"/>
        <w:spacing w:after="240" w:line="360" w:lineRule="atLeast"/>
        <w:rPr>
          <w:rFonts w:cs="Times"/>
          <w:color w:val="000000"/>
        </w:rPr>
      </w:pPr>
      <w:r>
        <w:rPr>
          <w:rFonts w:cs="Arial"/>
          <w:color w:val="262626"/>
        </w:rPr>
        <w:t>H</w:t>
      </w:r>
      <w:r w:rsidR="00627111" w:rsidRPr="006B2780">
        <w:rPr>
          <w:rFonts w:cs="Arial"/>
          <w:color w:val="262626"/>
        </w:rPr>
        <w:t>eader</w:t>
      </w:r>
      <w:r>
        <w:rPr>
          <w:rFonts w:cs="Arial"/>
          <w:color w:val="262626"/>
        </w:rPr>
        <w:t xml:space="preserve"> section</w:t>
      </w:r>
      <w:r w:rsidR="00627111" w:rsidRPr="006B2780">
        <w:rPr>
          <w:rFonts w:cs="Arial"/>
          <w:color w:val="262626"/>
        </w:rPr>
        <w:t xml:space="preserve"> contain</w:t>
      </w:r>
      <w:r>
        <w:rPr>
          <w:rFonts w:cs="Arial"/>
          <w:color w:val="262626"/>
        </w:rPr>
        <w:t>s</w:t>
      </w:r>
      <w:r w:rsidR="00627111" w:rsidRPr="006B2780">
        <w:rPr>
          <w:rFonts w:cs="Arial"/>
          <w:color w:val="262626"/>
        </w:rPr>
        <w:t xml:space="preserve"> </w:t>
      </w:r>
      <w:r w:rsidR="00D97FF8">
        <w:rPr>
          <w:rFonts w:cs="Arial"/>
          <w:color w:val="262626"/>
        </w:rPr>
        <w:t>your</w:t>
      </w:r>
      <w:r w:rsidR="00627111" w:rsidRPr="006B2780">
        <w:rPr>
          <w:rFonts w:cs="Arial"/>
          <w:color w:val="262626"/>
        </w:rPr>
        <w:t xml:space="preserve"> name </w:t>
      </w:r>
      <w:r w:rsidR="00D97FF8">
        <w:rPr>
          <w:rFonts w:cs="Arial"/>
          <w:color w:val="262626"/>
        </w:rPr>
        <w:t xml:space="preserve">and </w:t>
      </w:r>
      <w:r w:rsidR="00D97FF8" w:rsidRPr="006B2780">
        <w:rPr>
          <w:rFonts w:cs="Arial"/>
          <w:color w:val="262626"/>
        </w:rPr>
        <w:t xml:space="preserve">a logo </w:t>
      </w:r>
      <w:r w:rsidR="00627111" w:rsidRPr="006B2780">
        <w:rPr>
          <w:rFonts w:cs="Arial"/>
          <w:color w:val="262626"/>
        </w:rPr>
        <w:t xml:space="preserve">of your choice. </w:t>
      </w:r>
    </w:p>
    <w:p w14:paraId="36262627" w14:textId="0A2C224A" w:rsidR="00021314" w:rsidRPr="00D97FF8" w:rsidRDefault="00021314" w:rsidP="00021314">
      <w:pPr>
        <w:pStyle w:val="ListParagraph"/>
        <w:widowControl w:val="0"/>
        <w:numPr>
          <w:ilvl w:val="0"/>
          <w:numId w:val="5"/>
        </w:numPr>
        <w:autoSpaceDE w:val="0"/>
        <w:autoSpaceDN w:val="0"/>
        <w:adjustRightInd w:val="0"/>
        <w:spacing w:after="240" w:line="360" w:lineRule="atLeast"/>
        <w:rPr>
          <w:rFonts w:cs="Times"/>
          <w:color w:val="000000"/>
        </w:rPr>
      </w:pPr>
      <w:r>
        <w:rPr>
          <w:rFonts w:cs="Arial"/>
          <w:color w:val="262626"/>
        </w:rPr>
        <w:t>The navigation</w:t>
      </w:r>
      <w:r w:rsidRPr="006B2780">
        <w:rPr>
          <w:rFonts w:cs="Arial"/>
          <w:color w:val="262626"/>
        </w:rPr>
        <w:t xml:space="preserve"> </w:t>
      </w:r>
      <w:r>
        <w:rPr>
          <w:rFonts w:cs="Arial"/>
          <w:color w:val="262626"/>
        </w:rPr>
        <w:t xml:space="preserve">panel includes </w:t>
      </w:r>
      <w:r w:rsidRPr="006B2780">
        <w:rPr>
          <w:rFonts w:cs="Arial"/>
          <w:color w:val="262626"/>
        </w:rPr>
        <w:t>links</w:t>
      </w:r>
      <w:r>
        <w:rPr>
          <w:rFonts w:cs="Arial"/>
          <w:color w:val="262626"/>
        </w:rPr>
        <w:t xml:space="preserve"> to other pages of the website</w:t>
      </w:r>
      <w:r w:rsidRPr="006B2780">
        <w:rPr>
          <w:rFonts w:cs="Arial"/>
          <w:color w:val="262626"/>
        </w:rPr>
        <w:t>.</w:t>
      </w:r>
      <w:r>
        <w:rPr>
          <w:rFonts w:cs="Arial"/>
          <w:color w:val="262626"/>
        </w:rPr>
        <w:t xml:space="preserve"> In o</w:t>
      </w:r>
      <w:r w:rsidR="0039608E">
        <w:rPr>
          <w:rFonts w:cs="Arial"/>
          <w:color w:val="262626"/>
        </w:rPr>
        <w:t>ur</w:t>
      </w:r>
      <w:r>
        <w:rPr>
          <w:rFonts w:cs="Arial"/>
          <w:color w:val="262626"/>
        </w:rPr>
        <w:t xml:space="preserve"> case, make it easy to navigate between these two pages.</w:t>
      </w:r>
      <w:r w:rsidRPr="006B2780">
        <w:rPr>
          <w:rFonts w:cs="Arial"/>
          <w:color w:val="262626"/>
        </w:rPr>
        <w:t xml:space="preserve"> </w:t>
      </w:r>
    </w:p>
    <w:p w14:paraId="1E3D4D8B" w14:textId="7B05566B" w:rsidR="003711B6" w:rsidRPr="00104918" w:rsidRDefault="003711B6" w:rsidP="006B2780">
      <w:pPr>
        <w:pStyle w:val="ListParagraph"/>
        <w:widowControl w:val="0"/>
        <w:numPr>
          <w:ilvl w:val="0"/>
          <w:numId w:val="5"/>
        </w:numPr>
        <w:autoSpaceDE w:val="0"/>
        <w:autoSpaceDN w:val="0"/>
        <w:adjustRightInd w:val="0"/>
        <w:spacing w:after="240" w:line="360" w:lineRule="atLeast"/>
        <w:rPr>
          <w:rFonts w:cs="Times"/>
          <w:color w:val="000000"/>
        </w:rPr>
      </w:pPr>
      <w:r>
        <w:rPr>
          <w:rFonts w:cs="Arial"/>
          <w:color w:val="262626"/>
        </w:rPr>
        <w:t>Footer section includes copy right.</w:t>
      </w:r>
    </w:p>
    <w:p w14:paraId="51F38E0F" w14:textId="25D21800" w:rsidR="00104918" w:rsidRPr="00104918" w:rsidRDefault="00104918" w:rsidP="006B2780">
      <w:pPr>
        <w:pStyle w:val="ListParagraph"/>
        <w:widowControl w:val="0"/>
        <w:numPr>
          <w:ilvl w:val="0"/>
          <w:numId w:val="5"/>
        </w:numPr>
        <w:autoSpaceDE w:val="0"/>
        <w:autoSpaceDN w:val="0"/>
        <w:adjustRightInd w:val="0"/>
        <w:spacing w:after="240" w:line="360" w:lineRule="atLeast"/>
        <w:rPr>
          <w:rFonts w:cs="Times"/>
          <w:color w:val="000000"/>
        </w:rPr>
      </w:pPr>
      <w:r>
        <w:rPr>
          <w:rFonts w:cs="Arial"/>
          <w:color w:val="262626"/>
        </w:rPr>
        <w:t>Right side panel contains a small email image</w:t>
      </w:r>
      <w:r w:rsidR="007E5DF2">
        <w:rPr>
          <w:rFonts w:cs="Arial"/>
          <w:color w:val="262626"/>
        </w:rPr>
        <w:t xml:space="preserve"> </w:t>
      </w:r>
      <w:r w:rsidR="0039608E">
        <w:rPr>
          <w:rFonts w:cs="Arial"/>
          <w:color w:val="262626"/>
        </w:rPr>
        <w:t>followed with</w:t>
      </w:r>
      <w:r>
        <w:rPr>
          <w:rFonts w:cs="Arial"/>
          <w:color w:val="262626"/>
        </w:rPr>
        <w:t xml:space="preserve"> your email.</w:t>
      </w:r>
      <w:r w:rsidR="007E5DF2">
        <w:rPr>
          <w:rFonts w:cs="Arial"/>
          <w:color w:val="262626"/>
        </w:rPr>
        <w:t xml:space="preserve"> </w:t>
      </w:r>
      <w:r w:rsidR="0039608E">
        <w:rPr>
          <w:rFonts w:cs="Arial"/>
          <w:color w:val="262626"/>
        </w:rPr>
        <w:t>Y</w:t>
      </w:r>
      <w:r w:rsidR="007E5DF2">
        <w:rPr>
          <w:rFonts w:cs="Arial"/>
          <w:color w:val="262626"/>
        </w:rPr>
        <w:t xml:space="preserve">ou </w:t>
      </w:r>
      <w:r w:rsidR="0039608E">
        <w:rPr>
          <w:rFonts w:cs="Arial"/>
          <w:color w:val="262626"/>
        </w:rPr>
        <w:t xml:space="preserve">can </w:t>
      </w:r>
      <w:r w:rsidR="007E5DF2">
        <w:rPr>
          <w:rFonts w:cs="Arial"/>
          <w:color w:val="262626"/>
        </w:rPr>
        <w:t xml:space="preserve">look for a royalty-free </w:t>
      </w:r>
      <w:r w:rsidR="0039608E">
        <w:rPr>
          <w:rFonts w:cs="Arial"/>
          <w:color w:val="262626"/>
        </w:rPr>
        <w:t xml:space="preserve">email </w:t>
      </w:r>
      <w:r w:rsidR="007E5DF2">
        <w:rPr>
          <w:rFonts w:cs="Arial"/>
          <w:color w:val="262626"/>
        </w:rPr>
        <w:t xml:space="preserve">image. </w:t>
      </w:r>
      <w:r w:rsidR="0039608E">
        <w:rPr>
          <w:rFonts w:cs="Arial"/>
          <w:color w:val="262626"/>
        </w:rPr>
        <w:t>Name it</w:t>
      </w:r>
      <w:r w:rsidR="007E5DF2">
        <w:rPr>
          <w:rFonts w:cs="Arial"/>
          <w:color w:val="262626"/>
        </w:rPr>
        <w:t xml:space="preserve">: </w:t>
      </w:r>
      <w:r w:rsidR="007E5DF2" w:rsidRPr="007E5DF2">
        <w:rPr>
          <w:rFonts w:cs="Arial"/>
          <w:color w:val="FF0000"/>
        </w:rPr>
        <w:t>email.gif</w:t>
      </w:r>
      <w:r w:rsidR="007E5DF2">
        <w:rPr>
          <w:rFonts w:cs="Arial"/>
          <w:color w:val="262626"/>
        </w:rPr>
        <w:t>. Store it under subfolder “</w:t>
      </w:r>
      <w:proofErr w:type="spellStart"/>
      <w:r w:rsidR="007E5DF2" w:rsidRPr="007E5DF2">
        <w:rPr>
          <w:rFonts w:cs="Arial"/>
          <w:color w:val="FF0000"/>
        </w:rPr>
        <w:t>img</w:t>
      </w:r>
      <w:proofErr w:type="spellEnd"/>
      <w:r w:rsidR="007E5DF2">
        <w:rPr>
          <w:rFonts w:cs="Arial"/>
          <w:color w:val="262626"/>
        </w:rPr>
        <w:t>”. Refer to “File structure” section below.</w:t>
      </w:r>
    </w:p>
    <w:p w14:paraId="35659A48" w14:textId="07A1B17F" w:rsidR="00104918" w:rsidRPr="006B2780" w:rsidRDefault="00104918" w:rsidP="006B2780">
      <w:pPr>
        <w:pStyle w:val="ListParagraph"/>
        <w:widowControl w:val="0"/>
        <w:numPr>
          <w:ilvl w:val="0"/>
          <w:numId w:val="5"/>
        </w:numPr>
        <w:autoSpaceDE w:val="0"/>
        <w:autoSpaceDN w:val="0"/>
        <w:adjustRightInd w:val="0"/>
        <w:spacing w:after="240" w:line="360" w:lineRule="atLeast"/>
        <w:rPr>
          <w:rFonts w:cs="Times"/>
          <w:color w:val="000000"/>
        </w:rPr>
      </w:pPr>
      <w:r>
        <w:rPr>
          <w:rFonts w:cs="Arial"/>
          <w:color w:val="262626"/>
        </w:rPr>
        <w:t xml:space="preserve">All the above information is same for the two pages. The </w:t>
      </w:r>
      <w:r w:rsidR="00AD66FA" w:rsidRPr="00AD66FA">
        <w:rPr>
          <w:rFonts w:cs="Arial"/>
          <w:color w:val="262626"/>
          <w:u w:val="single"/>
        </w:rPr>
        <w:t>“</w:t>
      </w:r>
      <w:r w:rsidRPr="00AD66FA">
        <w:rPr>
          <w:rFonts w:cs="Arial"/>
          <w:color w:val="262626"/>
          <w:u w:val="single"/>
        </w:rPr>
        <w:t>body</w:t>
      </w:r>
      <w:r w:rsidR="00AD66FA" w:rsidRPr="00AD66FA">
        <w:rPr>
          <w:rFonts w:cs="Arial"/>
          <w:color w:val="262626"/>
          <w:u w:val="single"/>
        </w:rPr>
        <w:t>”</w:t>
      </w:r>
      <w:r>
        <w:rPr>
          <w:rFonts w:cs="Arial"/>
          <w:color w:val="262626"/>
        </w:rPr>
        <w:t xml:space="preserve"> section will be differen</w:t>
      </w:r>
      <w:r w:rsidR="00AD66FA">
        <w:rPr>
          <w:rFonts w:cs="Arial"/>
          <w:color w:val="262626"/>
        </w:rPr>
        <w:t>t and explained below</w:t>
      </w:r>
      <w:r>
        <w:rPr>
          <w:rFonts w:cs="Arial"/>
          <w:color w:val="262626"/>
        </w:rPr>
        <w:t xml:space="preserve">. </w:t>
      </w:r>
    </w:p>
    <w:p w14:paraId="07CBB243" w14:textId="1B426B0F" w:rsidR="00805EC2" w:rsidRPr="00805EC2" w:rsidRDefault="00627111" w:rsidP="00805EC2">
      <w:pPr>
        <w:pStyle w:val="Heading2"/>
        <w:rPr>
          <w:rFonts w:ascii="MS Mincho" w:eastAsia="MS Mincho" w:hAnsi="MS Mincho" w:cs="MS Mincho"/>
        </w:rPr>
      </w:pPr>
      <w:r w:rsidRPr="00805EC2">
        <w:t>Page requirements</w:t>
      </w:r>
      <w:proofErr w:type="gramStart"/>
      <w:r w:rsidRPr="00805EC2">
        <w:t>:</w:t>
      </w:r>
      <w:r w:rsidRPr="00805EC2">
        <w:rPr>
          <w:rFonts w:ascii="MS Mincho" w:eastAsia="MS Mincho" w:hAnsi="MS Mincho" w:cs="MS Mincho"/>
        </w:rPr>
        <w:t> </w:t>
      </w:r>
      <w:proofErr w:type="gramEnd"/>
    </w:p>
    <w:p w14:paraId="7920D972" w14:textId="471914F5" w:rsidR="00805EC2" w:rsidRPr="00805EC2" w:rsidRDefault="00AD66FA" w:rsidP="00805EC2">
      <w:pPr>
        <w:pStyle w:val="ListParagraph"/>
        <w:widowControl w:val="0"/>
        <w:numPr>
          <w:ilvl w:val="0"/>
          <w:numId w:val="6"/>
        </w:numPr>
        <w:autoSpaceDE w:val="0"/>
        <w:autoSpaceDN w:val="0"/>
        <w:adjustRightInd w:val="0"/>
        <w:spacing w:after="240" w:line="360" w:lineRule="atLeast"/>
        <w:rPr>
          <w:rFonts w:cs="Arial"/>
          <w:color w:val="000000"/>
        </w:rPr>
      </w:pPr>
      <w:r>
        <w:rPr>
          <w:rFonts w:cs="Arial"/>
          <w:b/>
          <w:color w:val="000000"/>
        </w:rPr>
        <w:t>P</w:t>
      </w:r>
      <w:r w:rsidR="00627111" w:rsidRPr="00805EC2">
        <w:rPr>
          <w:rFonts w:cs="Arial"/>
          <w:b/>
          <w:color w:val="000000"/>
        </w:rPr>
        <w:t>age</w:t>
      </w:r>
      <w:r>
        <w:rPr>
          <w:rFonts w:cs="Arial"/>
          <w:b/>
          <w:color w:val="000000"/>
        </w:rPr>
        <w:t xml:space="preserve"> 1</w:t>
      </w:r>
      <w:r w:rsidR="00627111" w:rsidRPr="00805EC2">
        <w:rPr>
          <w:rFonts w:cs="Arial"/>
          <w:b/>
          <w:color w:val="000000"/>
        </w:rPr>
        <w:t xml:space="preserve"> (</w:t>
      </w:r>
      <w:r w:rsidR="00627111" w:rsidRPr="00334A01">
        <w:rPr>
          <w:rFonts w:cs="Arial"/>
          <w:b/>
          <w:color w:val="FF0000"/>
        </w:rPr>
        <w:t>index.html):</w:t>
      </w:r>
      <w:r w:rsidR="00627111" w:rsidRPr="00334A01">
        <w:rPr>
          <w:rFonts w:cs="Arial"/>
          <w:color w:val="FF0000"/>
        </w:rPr>
        <w:t xml:space="preserve"> </w:t>
      </w:r>
    </w:p>
    <w:p w14:paraId="4A511AAD" w14:textId="16760672" w:rsidR="00627111" w:rsidRPr="00805EC2" w:rsidRDefault="00805EC2" w:rsidP="00805EC2">
      <w:pPr>
        <w:widowControl w:val="0"/>
        <w:autoSpaceDE w:val="0"/>
        <w:autoSpaceDN w:val="0"/>
        <w:adjustRightInd w:val="0"/>
        <w:spacing w:after="240" w:line="360" w:lineRule="atLeast"/>
        <w:rPr>
          <w:rFonts w:cs="Times"/>
          <w:color w:val="000000"/>
        </w:rPr>
      </w:pPr>
      <w:r>
        <w:rPr>
          <w:rFonts w:cs="Arial"/>
          <w:color w:val="000000"/>
        </w:rPr>
        <w:t>T</w:t>
      </w:r>
      <w:r w:rsidR="00627111" w:rsidRPr="00805EC2">
        <w:rPr>
          <w:rFonts w:cs="Arial"/>
          <w:color w:val="000000"/>
        </w:rPr>
        <w:t>his page is the sta</w:t>
      </w:r>
      <w:r w:rsidR="00EB0B45">
        <w:rPr>
          <w:rFonts w:cs="Arial"/>
          <w:color w:val="000000"/>
        </w:rPr>
        <w:t>rting page.</w:t>
      </w:r>
      <w:r w:rsidR="00717ACC">
        <w:rPr>
          <w:rFonts w:cs="Arial"/>
          <w:color w:val="000000"/>
        </w:rPr>
        <w:t xml:space="preserve"> Structure </w:t>
      </w:r>
      <w:r w:rsidR="00AD66FA">
        <w:rPr>
          <w:rFonts w:cs="Arial"/>
          <w:color w:val="000000"/>
        </w:rPr>
        <w:t xml:space="preserve">this page as above </w:t>
      </w:r>
      <w:r w:rsidR="00AD66FA" w:rsidRPr="00AD66FA">
        <w:rPr>
          <w:rFonts w:cs="Arial"/>
          <w:color w:val="000000"/>
          <w:u w:val="single"/>
        </w:rPr>
        <w:t>Figure 1</w:t>
      </w:r>
      <w:r w:rsidR="00717ACC">
        <w:rPr>
          <w:rFonts w:cs="Arial"/>
          <w:color w:val="000000"/>
        </w:rPr>
        <w:t xml:space="preserve">. </w:t>
      </w:r>
      <w:r w:rsidR="004A4ADD">
        <w:rPr>
          <w:rFonts w:cs="Arial"/>
          <w:color w:val="000000"/>
        </w:rPr>
        <w:t xml:space="preserve">         </w:t>
      </w:r>
      <w:r w:rsidR="004A4ADD">
        <w:rPr>
          <w:rFonts w:cs="Arial"/>
          <w:color w:val="000000"/>
        </w:rPr>
        <w:tab/>
      </w:r>
      <w:r w:rsidR="004A4ADD">
        <w:rPr>
          <w:rFonts w:cs="Arial"/>
          <w:color w:val="000000"/>
        </w:rPr>
        <w:tab/>
        <w:t xml:space="preserve">     </w:t>
      </w:r>
      <w:r w:rsidR="004A4ADD" w:rsidRPr="004A4ADD">
        <w:rPr>
          <w:rFonts w:cs="Arial"/>
          <w:b/>
          <w:color w:val="000000"/>
        </w:rPr>
        <w:t xml:space="preserve"> [1 mark]</w:t>
      </w:r>
    </w:p>
    <w:p w14:paraId="244272AA" w14:textId="3FD5A383" w:rsidR="00805EC2" w:rsidRDefault="00627111" w:rsidP="00627111">
      <w:pPr>
        <w:widowControl w:val="0"/>
        <w:autoSpaceDE w:val="0"/>
        <w:autoSpaceDN w:val="0"/>
        <w:adjustRightInd w:val="0"/>
        <w:spacing w:after="240" w:line="360" w:lineRule="atLeast"/>
        <w:rPr>
          <w:rFonts w:ascii="MS Mincho" w:eastAsia="MS Mincho" w:hAnsi="MS Mincho" w:cs="MS Mincho"/>
          <w:color w:val="000000"/>
        </w:rPr>
      </w:pPr>
      <w:r w:rsidRPr="006B2780">
        <w:rPr>
          <w:rFonts w:cs="Arial"/>
          <w:color w:val="000000"/>
        </w:rPr>
        <w:t xml:space="preserve">You must understand and add the following content </w:t>
      </w:r>
      <w:r w:rsidRPr="00805EC2">
        <w:rPr>
          <w:rFonts w:cs="Arial"/>
          <w:color w:val="000000"/>
        </w:rPr>
        <w:t>with your full name</w:t>
      </w:r>
      <w:r w:rsidRPr="006B2780">
        <w:rPr>
          <w:rFonts w:cs="Arial"/>
          <w:color w:val="000000"/>
        </w:rPr>
        <w:t xml:space="preserve"> in the </w:t>
      </w:r>
      <w:r w:rsidR="00AD66FA">
        <w:rPr>
          <w:rFonts w:cs="Arial"/>
          <w:color w:val="000000"/>
        </w:rPr>
        <w:t>“</w:t>
      </w:r>
      <w:r w:rsidRPr="006B2780">
        <w:rPr>
          <w:rFonts w:cs="Arial"/>
          <w:color w:val="000000"/>
        </w:rPr>
        <w:t>body</w:t>
      </w:r>
      <w:r w:rsidR="00AD66FA">
        <w:rPr>
          <w:rFonts w:cs="Arial"/>
          <w:color w:val="000000"/>
        </w:rPr>
        <w:t>”</w:t>
      </w:r>
      <w:r w:rsidRPr="006B2780">
        <w:rPr>
          <w:rFonts w:cs="Arial"/>
          <w:color w:val="000000"/>
        </w:rPr>
        <w:t xml:space="preserve"> section</w:t>
      </w:r>
      <w:r w:rsidR="004545F9">
        <w:rPr>
          <w:rFonts w:cs="Arial"/>
          <w:color w:val="000000"/>
        </w:rPr>
        <w:t xml:space="preserve"> in Figure 1</w:t>
      </w:r>
      <w:r w:rsidRPr="006B2780">
        <w:rPr>
          <w:rFonts w:cs="Arial"/>
          <w:color w:val="000000"/>
        </w:rPr>
        <w:t>.</w:t>
      </w:r>
      <w:r w:rsidRPr="006B2780">
        <w:rPr>
          <w:rFonts w:ascii="MS Mincho" w:eastAsia="MS Mincho" w:hAnsi="MS Mincho" w:cs="MS Mincho"/>
          <w:color w:val="000000"/>
        </w:rPr>
        <w:t> </w:t>
      </w:r>
    </w:p>
    <w:p w14:paraId="17738035" w14:textId="7282A5EB" w:rsidR="00627111" w:rsidRPr="006B2780" w:rsidRDefault="00627111" w:rsidP="00627111">
      <w:pPr>
        <w:widowControl w:val="0"/>
        <w:autoSpaceDE w:val="0"/>
        <w:autoSpaceDN w:val="0"/>
        <w:adjustRightInd w:val="0"/>
        <w:spacing w:after="240" w:line="360" w:lineRule="atLeast"/>
        <w:rPr>
          <w:rFonts w:cs="Times"/>
          <w:color w:val="000000"/>
        </w:rPr>
      </w:pPr>
      <w:r w:rsidRPr="006B2780">
        <w:rPr>
          <w:rFonts w:cs="Arial"/>
          <w:color w:val="000000"/>
        </w:rPr>
        <w:t xml:space="preserve">“I declare that my assignment is wholly my own work in accordance with Seneca Academic Policy. No part of this assignment has been copied manually or electronically from any other source (including web sites) except for the information supplied by the </w:t>
      </w:r>
      <w:r w:rsidR="00ED3419">
        <w:rPr>
          <w:rFonts w:cs="Arial"/>
          <w:color w:val="000000"/>
        </w:rPr>
        <w:t>BTI225</w:t>
      </w:r>
      <w:r w:rsidRPr="006B2780">
        <w:rPr>
          <w:rFonts w:cs="Arial"/>
          <w:color w:val="000000"/>
        </w:rPr>
        <w:t xml:space="preserve"> instructor and / or made available in this assignment for my use.</w:t>
      </w:r>
      <w:r w:rsidRPr="006B2780">
        <w:rPr>
          <w:rFonts w:ascii="MS Mincho" w:eastAsia="MS Mincho" w:hAnsi="MS Mincho" w:cs="MS Mincho"/>
          <w:color w:val="000000"/>
        </w:rPr>
        <w:t> </w:t>
      </w:r>
      <w:r w:rsidRPr="006B2780">
        <w:rPr>
          <w:rFonts w:cs="Arial"/>
          <w:color w:val="000000"/>
        </w:rPr>
        <w:t>I also declare that no part of this assignment has been distributed to other student</w:t>
      </w:r>
      <w:r w:rsidR="00805EC2">
        <w:rPr>
          <w:rFonts w:cs="Arial"/>
          <w:color w:val="000000"/>
        </w:rPr>
        <w:t>s.</w:t>
      </w:r>
    </w:p>
    <w:p w14:paraId="450A3776" w14:textId="77777777" w:rsidR="00627111" w:rsidRPr="006B2780" w:rsidRDefault="00627111" w:rsidP="00627111">
      <w:pPr>
        <w:widowControl w:val="0"/>
        <w:autoSpaceDE w:val="0"/>
        <w:autoSpaceDN w:val="0"/>
        <w:adjustRightInd w:val="0"/>
        <w:spacing w:after="240" w:line="360" w:lineRule="atLeast"/>
        <w:rPr>
          <w:rFonts w:cs="Times"/>
          <w:color w:val="000000"/>
        </w:rPr>
      </w:pPr>
      <w:r w:rsidRPr="006B2780">
        <w:rPr>
          <w:rFonts w:cs="Arial"/>
          <w:color w:val="000000"/>
        </w:rPr>
        <w:t xml:space="preserve">Name: </w:t>
      </w:r>
      <w:r w:rsidRPr="00805EC2">
        <w:rPr>
          <w:rFonts w:cs="Arial"/>
          <w:color w:val="000000"/>
          <w:u w:val="single"/>
        </w:rPr>
        <w:t>Type your name here</w:t>
      </w:r>
      <w:r w:rsidRPr="006B2780">
        <w:rPr>
          <w:rFonts w:ascii="MS Mincho" w:eastAsia="MS Mincho" w:hAnsi="MS Mincho" w:cs="MS Mincho"/>
          <w:color w:val="000000"/>
        </w:rPr>
        <w:t> </w:t>
      </w:r>
      <w:r w:rsidRPr="006B2780">
        <w:rPr>
          <w:rFonts w:cs="Arial"/>
          <w:color w:val="000000"/>
        </w:rPr>
        <w:t xml:space="preserve">Dated: </w:t>
      </w:r>
      <w:r w:rsidRPr="00805EC2">
        <w:rPr>
          <w:rFonts w:cs="Arial"/>
          <w:color w:val="000000"/>
          <w:u w:val="single"/>
        </w:rPr>
        <w:t>Type the submission date here</w:t>
      </w:r>
      <w:r w:rsidRPr="006B2780">
        <w:rPr>
          <w:rFonts w:cs="Arial"/>
          <w:color w:val="000000"/>
        </w:rPr>
        <w:t xml:space="preserve"> “ </w:t>
      </w:r>
    </w:p>
    <w:p w14:paraId="482379DA" w14:textId="429CACEB" w:rsidR="00805EC2" w:rsidRPr="00805EC2" w:rsidRDefault="00E85BF3" w:rsidP="00805EC2">
      <w:pPr>
        <w:pStyle w:val="ListParagraph"/>
        <w:widowControl w:val="0"/>
        <w:numPr>
          <w:ilvl w:val="0"/>
          <w:numId w:val="6"/>
        </w:numPr>
        <w:autoSpaceDE w:val="0"/>
        <w:autoSpaceDN w:val="0"/>
        <w:adjustRightInd w:val="0"/>
        <w:spacing w:after="240" w:line="360" w:lineRule="atLeast"/>
        <w:rPr>
          <w:rFonts w:cs="Arial"/>
          <w:color w:val="000000"/>
        </w:rPr>
      </w:pPr>
      <w:r>
        <w:rPr>
          <w:rFonts w:cs="Arial"/>
          <w:b/>
          <w:color w:val="000000"/>
        </w:rPr>
        <w:t xml:space="preserve">Page 2, </w:t>
      </w:r>
      <w:r w:rsidR="00627111" w:rsidRPr="00805EC2">
        <w:rPr>
          <w:rFonts w:cs="Arial"/>
          <w:b/>
          <w:color w:val="000000"/>
        </w:rPr>
        <w:t>User registration page (</w:t>
      </w:r>
      <w:r w:rsidR="00627111" w:rsidRPr="00334A01">
        <w:rPr>
          <w:rFonts w:cs="Arial"/>
          <w:b/>
          <w:color w:val="FF0000"/>
        </w:rPr>
        <w:t>registration.html</w:t>
      </w:r>
      <w:r w:rsidR="00627111" w:rsidRPr="00805EC2">
        <w:rPr>
          <w:rFonts w:cs="Arial"/>
          <w:b/>
          <w:color w:val="000000"/>
        </w:rPr>
        <w:t xml:space="preserve">): </w:t>
      </w:r>
    </w:p>
    <w:p w14:paraId="7C823ABF" w14:textId="4B3892E0" w:rsidR="00F7237F" w:rsidRDefault="00F7237F" w:rsidP="00E85BF3">
      <w:pPr>
        <w:widowControl w:val="0"/>
        <w:autoSpaceDE w:val="0"/>
        <w:autoSpaceDN w:val="0"/>
        <w:adjustRightInd w:val="0"/>
        <w:spacing w:after="240" w:line="360" w:lineRule="atLeast"/>
        <w:rPr>
          <w:rFonts w:cs="Arial"/>
          <w:color w:val="000000"/>
        </w:rPr>
      </w:pPr>
      <w:r>
        <w:rPr>
          <w:rFonts w:cs="Arial"/>
          <w:color w:val="000000"/>
        </w:rPr>
        <w:t xml:space="preserve">Structure this page as above </w:t>
      </w:r>
      <w:r w:rsidRPr="00AD66FA">
        <w:rPr>
          <w:rFonts w:cs="Arial"/>
          <w:color w:val="000000"/>
          <w:u w:val="single"/>
        </w:rPr>
        <w:t>Figure 1</w:t>
      </w:r>
      <w:r>
        <w:rPr>
          <w:rFonts w:cs="Arial"/>
          <w:color w:val="000000"/>
        </w:rPr>
        <w:t xml:space="preserve">. The “body” section in “Figure 1” includes a form. </w:t>
      </w:r>
      <w:r w:rsidR="004545F9">
        <w:rPr>
          <w:rFonts w:cs="Arial"/>
          <w:color w:val="000000"/>
        </w:rPr>
        <w:t>Try y</w:t>
      </w:r>
      <w:r>
        <w:rPr>
          <w:rFonts w:cs="Arial"/>
          <w:color w:val="000000"/>
        </w:rPr>
        <w:t>ou</w:t>
      </w:r>
      <w:r w:rsidR="004545F9">
        <w:rPr>
          <w:rFonts w:cs="Arial"/>
          <w:color w:val="000000"/>
        </w:rPr>
        <w:t>r</w:t>
      </w:r>
      <w:r>
        <w:rPr>
          <w:rFonts w:cs="Arial"/>
          <w:color w:val="000000"/>
        </w:rPr>
        <w:t xml:space="preserve"> </w:t>
      </w:r>
      <w:r w:rsidR="004545F9">
        <w:rPr>
          <w:rFonts w:cs="Arial"/>
          <w:color w:val="000000"/>
        </w:rPr>
        <w:t xml:space="preserve">best to </w:t>
      </w:r>
      <w:r>
        <w:rPr>
          <w:rFonts w:cs="Arial"/>
          <w:color w:val="000000"/>
        </w:rPr>
        <w:t>organize</w:t>
      </w:r>
      <w:r w:rsidR="00E518A0">
        <w:rPr>
          <w:rFonts w:cs="Arial"/>
          <w:color w:val="000000"/>
        </w:rPr>
        <w:t xml:space="preserve"> and style</w:t>
      </w:r>
      <w:r>
        <w:rPr>
          <w:rFonts w:cs="Arial"/>
          <w:color w:val="000000"/>
        </w:rPr>
        <w:t xml:space="preserve"> the</w:t>
      </w:r>
      <w:r w:rsidR="004545F9">
        <w:rPr>
          <w:rFonts w:cs="Arial"/>
          <w:color w:val="000000"/>
        </w:rPr>
        <w:t xml:space="preserve"> form in a nice way. The appearance will be evaluated. The form fields are </w:t>
      </w:r>
      <w:r w:rsidR="0072733E">
        <w:rPr>
          <w:rFonts w:cs="Arial"/>
          <w:color w:val="000000"/>
        </w:rPr>
        <w:t xml:space="preserve">listed </w:t>
      </w:r>
      <w:r w:rsidR="004545F9">
        <w:rPr>
          <w:rFonts w:cs="Arial"/>
          <w:color w:val="000000"/>
        </w:rPr>
        <w:t xml:space="preserve">as follows. </w:t>
      </w:r>
      <w:r w:rsidR="0072733E">
        <w:rPr>
          <w:rFonts w:cs="Arial"/>
          <w:color w:val="000000"/>
        </w:rPr>
        <w:t>You can choose</w:t>
      </w:r>
      <w:r w:rsidR="004545F9">
        <w:rPr>
          <w:rFonts w:cs="Arial"/>
          <w:color w:val="000000"/>
        </w:rPr>
        <w:t xml:space="preserve"> proper attributes </w:t>
      </w:r>
      <w:r w:rsidR="0072733E">
        <w:rPr>
          <w:rFonts w:cs="Arial"/>
          <w:color w:val="000000"/>
        </w:rPr>
        <w:t>for each field</w:t>
      </w:r>
      <w:r w:rsidR="004545F9">
        <w:rPr>
          <w:rFonts w:cs="Arial"/>
          <w:color w:val="000000"/>
        </w:rPr>
        <w:t>.</w:t>
      </w:r>
      <w:r w:rsidR="0072733E">
        <w:rPr>
          <w:rFonts w:cs="Arial"/>
          <w:color w:val="000000"/>
        </w:rPr>
        <w:t xml:space="preserve"> Vali</w:t>
      </w:r>
      <w:r w:rsidR="004518C8">
        <w:rPr>
          <w:rFonts w:cs="Arial"/>
          <w:color w:val="000000"/>
        </w:rPr>
        <w:t>dation rules are specified afterwards</w:t>
      </w:r>
      <w:r w:rsidR="0072733E">
        <w:rPr>
          <w:rFonts w:cs="Arial"/>
          <w:color w:val="000000"/>
        </w:rPr>
        <w:t>.</w:t>
      </w:r>
      <w:r w:rsidR="004A4ADD">
        <w:rPr>
          <w:rFonts w:cs="Arial"/>
          <w:color w:val="000000"/>
        </w:rPr>
        <w:t xml:space="preserve">                     </w:t>
      </w:r>
      <w:r w:rsidR="0044465F">
        <w:rPr>
          <w:rFonts w:cs="Arial"/>
          <w:color w:val="000000"/>
        </w:rPr>
        <w:t>(</w:t>
      </w:r>
      <w:r w:rsidR="0044465F" w:rsidRPr="004A4ADD">
        <w:rPr>
          <w:rFonts w:cs="Arial"/>
          <w:b/>
          <w:color w:val="000000"/>
        </w:rPr>
        <w:t>[1 mark]</w:t>
      </w:r>
      <w:r w:rsidR="0044465F">
        <w:rPr>
          <w:rFonts w:cs="Arial"/>
          <w:b/>
          <w:color w:val="000000"/>
        </w:rPr>
        <w:t xml:space="preserve"> each field,</w:t>
      </w:r>
      <w:r w:rsidR="0044465F">
        <w:rPr>
          <w:rFonts w:cs="Arial"/>
          <w:color w:val="000000"/>
        </w:rPr>
        <w:t xml:space="preserve"> province: </w:t>
      </w:r>
      <w:r w:rsidR="0044465F" w:rsidRPr="004A4ADD">
        <w:rPr>
          <w:rFonts w:cs="Arial"/>
          <w:b/>
          <w:color w:val="262626"/>
        </w:rPr>
        <w:t>[</w:t>
      </w:r>
      <w:r w:rsidR="0044465F">
        <w:rPr>
          <w:rFonts w:cs="Arial"/>
          <w:b/>
          <w:color w:val="262626"/>
        </w:rPr>
        <w:t>3</w:t>
      </w:r>
      <w:r w:rsidR="0044465F" w:rsidRPr="004A4ADD">
        <w:rPr>
          <w:rFonts w:cs="Arial"/>
          <w:b/>
          <w:color w:val="262626"/>
        </w:rPr>
        <w:t xml:space="preserve"> marks]</w:t>
      </w:r>
      <w:r w:rsidR="0044465F">
        <w:rPr>
          <w:rFonts w:cs="Arial"/>
          <w:b/>
          <w:color w:val="262626"/>
        </w:rPr>
        <w:t xml:space="preserve">, total: </w:t>
      </w:r>
      <w:r w:rsidR="004A4ADD" w:rsidRPr="004A4ADD">
        <w:rPr>
          <w:rFonts w:cs="Arial"/>
          <w:b/>
          <w:color w:val="262626"/>
        </w:rPr>
        <w:t>[</w:t>
      </w:r>
      <w:r w:rsidR="0044465F">
        <w:rPr>
          <w:rFonts w:cs="Arial"/>
          <w:b/>
          <w:color w:val="262626"/>
        </w:rPr>
        <w:t>15</w:t>
      </w:r>
      <w:r w:rsidR="004A4ADD" w:rsidRPr="004A4ADD">
        <w:rPr>
          <w:rFonts w:cs="Arial"/>
          <w:b/>
          <w:color w:val="262626"/>
        </w:rPr>
        <w:t xml:space="preserve"> marks]</w:t>
      </w:r>
      <w:r w:rsidR="0044465F">
        <w:rPr>
          <w:rFonts w:cs="Arial"/>
          <w:b/>
          <w:color w:val="262626"/>
        </w:rPr>
        <w:t>)</w:t>
      </w:r>
    </w:p>
    <w:p w14:paraId="775018D4" w14:textId="77777777" w:rsidR="005A0185" w:rsidRDefault="005A0185" w:rsidP="00E85BF3">
      <w:pPr>
        <w:widowControl w:val="0"/>
        <w:autoSpaceDE w:val="0"/>
        <w:autoSpaceDN w:val="0"/>
        <w:adjustRightInd w:val="0"/>
        <w:spacing w:after="240" w:line="360" w:lineRule="atLeast"/>
        <w:rPr>
          <w:rFonts w:cs="Arial"/>
          <w:color w:val="000000"/>
        </w:rPr>
      </w:pPr>
    </w:p>
    <w:p w14:paraId="53FE1552" w14:textId="1AFC4C6F" w:rsidR="00D61564" w:rsidRDefault="00D61564" w:rsidP="0044465F">
      <w:pPr>
        <w:pStyle w:val="ListParagraph"/>
        <w:widowControl w:val="0"/>
        <w:numPr>
          <w:ilvl w:val="0"/>
          <w:numId w:val="15"/>
        </w:numPr>
        <w:autoSpaceDE w:val="0"/>
        <w:autoSpaceDN w:val="0"/>
        <w:adjustRightInd w:val="0"/>
        <w:spacing w:after="240" w:line="360" w:lineRule="atLeast"/>
        <w:rPr>
          <w:rFonts w:cs="Times"/>
          <w:color w:val="000000"/>
        </w:rPr>
      </w:pPr>
      <w:r>
        <w:rPr>
          <w:rFonts w:cs="Times"/>
          <w:color w:val="000000"/>
        </w:rPr>
        <w:t>First Name</w:t>
      </w:r>
      <w:r w:rsidR="0044465F">
        <w:rPr>
          <w:rFonts w:cs="Times"/>
          <w:color w:val="000000"/>
        </w:rPr>
        <w:tab/>
      </w:r>
      <w:r w:rsidR="0044465F">
        <w:rPr>
          <w:rFonts w:cs="Times"/>
          <w:color w:val="000000"/>
        </w:rPr>
        <w:tab/>
      </w:r>
      <w:r w:rsidR="0044465F">
        <w:rPr>
          <w:rFonts w:cs="Times"/>
          <w:color w:val="000000"/>
        </w:rPr>
        <w:tab/>
      </w:r>
      <w:r w:rsidR="0044465F">
        <w:rPr>
          <w:rFonts w:cs="Times"/>
          <w:color w:val="000000"/>
        </w:rPr>
        <w:tab/>
      </w:r>
      <w:r w:rsidR="0044465F">
        <w:rPr>
          <w:rFonts w:cs="Times"/>
          <w:color w:val="000000"/>
        </w:rPr>
        <w:tab/>
        <w:t xml:space="preserve">      </w:t>
      </w:r>
      <w:r w:rsidR="0044465F">
        <w:rPr>
          <w:rFonts w:cs="Times"/>
          <w:color w:val="000000"/>
        </w:rPr>
        <w:tab/>
      </w:r>
      <w:r w:rsidR="0044465F">
        <w:rPr>
          <w:rFonts w:cs="Times"/>
          <w:color w:val="000000"/>
        </w:rPr>
        <w:tab/>
        <w:t xml:space="preserve">     </w:t>
      </w:r>
    </w:p>
    <w:p w14:paraId="5584BAF6" w14:textId="47E17063" w:rsidR="00D61564" w:rsidRPr="00D61564" w:rsidRDefault="00D61564" w:rsidP="0044465F">
      <w:pPr>
        <w:pStyle w:val="ListParagraph"/>
        <w:widowControl w:val="0"/>
        <w:numPr>
          <w:ilvl w:val="0"/>
          <w:numId w:val="15"/>
        </w:numPr>
        <w:autoSpaceDE w:val="0"/>
        <w:autoSpaceDN w:val="0"/>
        <w:adjustRightInd w:val="0"/>
        <w:spacing w:after="240" w:line="360" w:lineRule="atLeast"/>
        <w:rPr>
          <w:rFonts w:cs="Times"/>
          <w:color w:val="000000"/>
        </w:rPr>
      </w:pPr>
      <w:r>
        <w:rPr>
          <w:rFonts w:cs="Times"/>
          <w:color w:val="000000"/>
        </w:rPr>
        <w:t>Last name</w:t>
      </w:r>
    </w:p>
    <w:p w14:paraId="569AB0D9" w14:textId="0269168B" w:rsidR="00805EC2" w:rsidRPr="00805EC2" w:rsidRDefault="00D61564" w:rsidP="0044465F">
      <w:pPr>
        <w:pStyle w:val="ListParagraph"/>
        <w:widowControl w:val="0"/>
        <w:numPr>
          <w:ilvl w:val="0"/>
          <w:numId w:val="15"/>
        </w:numPr>
        <w:autoSpaceDE w:val="0"/>
        <w:autoSpaceDN w:val="0"/>
        <w:adjustRightInd w:val="0"/>
        <w:spacing w:after="240" w:line="360" w:lineRule="atLeast"/>
        <w:rPr>
          <w:rFonts w:cs="Times"/>
          <w:color w:val="000000"/>
        </w:rPr>
      </w:pPr>
      <w:r>
        <w:rPr>
          <w:rFonts w:cs="Arial"/>
          <w:color w:val="000000"/>
        </w:rPr>
        <w:t>U</w:t>
      </w:r>
      <w:r w:rsidR="00D80019">
        <w:rPr>
          <w:rFonts w:cs="Arial"/>
          <w:color w:val="000000"/>
        </w:rPr>
        <w:t>ser</w:t>
      </w:r>
      <w:r w:rsidR="0072733E">
        <w:rPr>
          <w:rFonts w:cs="Arial"/>
          <w:color w:val="000000"/>
        </w:rPr>
        <w:t xml:space="preserve"> name</w:t>
      </w:r>
    </w:p>
    <w:p w14:paraId="10F8375A" w14:textId="53BD380B" w:rsidR="00D80019" w:rsidRPr="00805EC2" w:rsidRDefault="00D61564" w:rsidP="0044465F">
      <w:pPr>
        <w:pStyle w:val="ListParagraph"/>
        <w:widowControl w:val="0"/>
        <w:numPr>
          <w:ilvl w:val="0"/>
          <w:numId w:val="15"/>
        </w:numPr>
        <w:autoSpaceDE w:val="0"/>
        <w:autoSpaceDN w:val="0"/>
        <w:adjustRightInd w:val="0"/>
        <w:spacing w:after="240" w:line="360" w:lineRule="atLeast"/>
        <w:rPr>
          <w:rFonts w:cs="Times"/>
          <w:color w:val="000000"/>
        </w:rPr>
      </w:pPr>
      <w:r>
        <w:rPr>
          <w:rFonts w:cs="Arial"/>
          <w:color w:val="000000"/>
        </w:rPr>
        <w:t>P</w:t>
      </w:r>
      <w:r w:rsidR="00D80019" w:rsidRPr="00805EC2">
        <w:rPr>
          <w:rFonts w:cs="Arial"/>
          <w:color w:val="000000"/>
        </w:rPr>
        <w:t xml:space="preserve">assword. </w:t>
      </w:r>
    </w:p>
    <w:p w14:paraId="1D70318B" w14:textId="280B490C" w:rsidR="00D80019" w:rsidRPr="00D80019" w:rsidRDefault="00D80019" w:rsidP="0044465F">
      <w:pPr>
        <w:pStyle w:val="ListParagraph"/>
        <w:widowControl w:val="0"/>
        <w:numPr>
          <w:ilvl w:val="0"/>
          <w:numId w:val="15"/>
        </w:numPr>
        <w:autoSpaceDE w:val="0"/>
        <w:autoSpaceDN w:val="0"/>
        <w:adjustRightInd w:val="0"/>
        <w:spacing w:after="240" w:line="360" w:lineRule="atLeast"/>
        <w:rPr>
          <w:rFonts w:cs="Times"/>
          <w:color w:val="000000"/>
        </w:rPr>
      </w:pPr>
      <w:r>
        <w:rPr>
          <w:rFonts w:cs="Arial"/>
          <w:color w:val="000000"/>
        </w:rPr>
        <w:t xml:space="preserve">Second </w:t>
      </w:r>
      <w:r w:rsidRPr="00805EC2">
        <w:rPr>
          <w:rFonts w:cs="Arial"/>
          <w:color w:val="000000"/>
        </w:rPr>
        <w:t>password</w:t>
      </w:r>
      <w:r w:rsidR="00D61564">
        <w:rPr>
          <w:rFonts w:cs="Arial"/>
          <w:color w:val="000000"/>
        </w:rPr>
        <w:t>,</w:t>
      </w:r>
      <w:r w:rsidRPr="00805EC2">
        <w:rPr>
          <w:rFonts w:cs="Arial"/>
          <w:color w:val="000000"/>
        </w:rPr>
        <w:t xml:space="preserve"> to confirm password match. </w:t>
      </w:r>
    </w:p>
    <w:p w14:paraId="35E47CBD" w14:textId="15229870" w:rsidR="00D61564" w:rsidRPr="00805EC2" w:rsidRDefault="00D61564" w:rsidP="0044465F">
      <w:pPr>
        <w:pStyle w:val="ListParagraph"/>
        <w:widowControl w:val="0"/>
        <w:numPr>
          <w:ilvl w:val="0"/>
          <w:numId w:val="15"/>
        </w:numPr>
        <w:autoSpaceDE w:val="0"/>
        <w:autoSpaceDN w:val="0"/>
        <w:adjustRightInd w:val="0"/>
        <w:spacing w:after="240" w:line="360" w:lineRule="atLeast"/>
        <w:rPr>
          <w:rFonts w:cs="Times"/>
          <w:color w:val="000000"/>
        </w:rPr>
      </w:pPr>
      <w:r>
        <w:rPr>
          <w:rFonts w:cs="Arial"/>
          <w:color w:val="000000"/>
        </w:rPr>
        <w:t>Phone Number</w:t>
      </w:r>
    </w:p>
    <w:p w14:paraId="1992288B" w14:textId="73B1A9C8" w:rsidR="00D61564" w:rsidRPr="00805EC2" w:rsidRDefault="00D61564" w:rsidP="0044465F">
      <w:pPr>
        <w:pStyle w:val="ListParagraph"/>
        <w:widowControl w:val="0"/>
        <w:numPr>
          <w:ilvl w:val="0"/>
          <w:numId w:val="15"/>
        </w:numPr>
        <w:autoSpaceDE w:val="0"/>
        <w:autoSpaceDN w:val="0"/>
        <w:adjustRightInd w:val="0"/>
        <w:spacing w:after="240" w:line="360" w:lineRule="atLeast"/>
        <w:rPr>
          <w:rFonts w:cs="Times"/>
          <w:color w:val="000000"/>
        </w:rPr>
      </w:pPr>
      <w:r>
        <w:rPr>
          <w:rFonts w:cs="Arial"/>
          <w:color w:val="000000"/>
        </w:rPr>
        <w:t>E-mail</w:t>
      </w:r>
    </w:p>
    <w:p w14:paraId="68542770" w14:textId="122D14EB" w:rsidR="00D80019" w:rsidRPr="00D61564" w:rsidRDefault="00D80019" w:rsidP="0044465F">
      <w:pPr>
        <w:pStyle w:val="ListParagraph"/>
        <w:widowControl w:val="0"/>
        <w:numPr>
          <w:ilvl w:val="0"/>
          <w:numId w:val="15"/>
        </w:numPr>
        <w:autoSpaceDE w:val="0"/>
        <w:autoSpaceDN w:val="0"/>
        <w:adjustRightInd w:val="0"/>
        <w:spacing w:after="240" w:line="360" w:lineRule="atLeast"/>
        <w:rPr>
          <w:rFonts w:cs="Times"/>
          <w:color w:val="000000"/>
        </w:rPr>
      </w:pPr>
      <w:r>
        <w:rPr>
          <w:rFonts w:cs="Arial"/>
          <w:color w:val="000000"/>
        </w:rPr>
        <w:t xml:space="preserve">Street </w:t>
      </w:r>
      <w:r w:rsidR="00F45CC3">
        <w:rPr>
          <w:rFonts w:cs="Arial"/>
          <w:color w:val="000000"/>
        </w:rPr>
        <w:t>number and street n</w:t>
      </w:r>
      <w:r>
        <w:rPr>
          <w:rFonts w:cs="Arial"/>
          <w:color w:val="000000"/>
        </w:rPr>
        <w:t>ame</w:t>
      </w:r>
    </w:p>
    <w:p w14:paraId="7038E58C" w14:textId="51CB2672" w:rsidR="00D61564" w:rsidRPr="00D80019" w:rsidRDefault="00D61564" w:rsidP="0044465F">
      <w:pPr>
        <w:pStyle w:val="ListParagraph"/>
        <w:widowControl w:val="0"/>
        <w:numPr>
          <w:ilvl w:val="0"/>
          <w:numId w:val="15"/>
        </w:numPr>
        <w:autoSpaceDE w:val="0"/>
        <w:autoSpaceDN w:val="0"/>
        <w:adjustRightInd w:val="0"/>
        <w:spacing w:after="240" w:line="360" w:lineRule="atLeast"/>
        <w:rPr>
          <w:rFonts w:cs="Times"/>
          <w:color w:val="000000"/>
        </w:rPr>
      </w:pPr>
      <w:r>
        <w:rPr>
          <w:rFonts w:cs="Arial"/>
          <w:color w:val="000000"/>
        </w:rPr>
        <w:t>City</w:t>
      </w:r>
    </w:p>
    <w:p w14:paraId="1E4DE665" w14:textId="6FB5204E" w:rsidR="00D80019" w:rsidRPr="00D80019" w:rsidRDefault="00D80019" w:rsidP="0044465F">
      <w:pPr>
        <w:pStyle w:val="ListParagraph"/>
        <w:widowControl w:val="0"/>
        <w:numPr>
          <w:ilvl w:val="0"/>
          <w:numId w:val="15"/>
        </w:numPr>
        <w:autoSpaceDE w:val="0"/>
        <w:autoSpaceDN w:val="0"/>
        <w:adjustRightInd w:val="0"/>
        <w:spacing w:after="240" w:line="360" w:lineRule="atLeast"/>
        <w:rPr>
          <w:rFonts w:cs="Times"/>
          <w:color w:val="000000"/>
        </w:rPr>
      </w:pPr>
      <w:r>
        <w:rPr>
          <w:rFonts w:cs="Arial"/>
          <w:color w:val="000000"/>
        </w:rPr>
        <w:t>Province</w:t>
      </w:r>
      <w:r w:rsidR="0044465F">
        <w:rPr>
          <w:rFonts w:cs="Arial"/>
          <w:color w:val="000000"/>
        </w:rPr>
        <w:t xml:space="preserve">                                                                                                         </w:t>
      </w:r>
    </w:p>
    <w:p w14:paraId="701D7F2D" w14:textId="77777777" w:rsidR="00D61564" w:rsidRPr="00805EC2" w:rsidRDefault="00D61564" w:rsidP="0044465F">
      <w:pPr>
        <w:pStyle w:val="ListParagraph"/>
        <w:widowControl w:val="0"/>
        <w:numPr>
          <w:ilvl w:val="0"/>
          <w:numId w:val="15"/>
        </w:numPr>
        <w:autoSpaceDE w:val="0"/>
        <w:autoSpaceDN w:val="0"/>
        <w:adjustRightInd w:val="0"/>
        <w:spacing w:after="240" w:line="360" w:lineRule="atLeast"/>
        <w:rPr>
          <w:rFonts w:cs="Times"/>
          <w:color w:val="000000"/>
        </w:rPr>
      </w:pPr>
      <w:r>
        <w:rPr>
          <w:rFonts w:cs="Arial"/>
          <w:color w:val="000000"/>
        </w:rPr>
        <w:t>Postal Code</w:t>
      </w:r>
    </w:p>
    <w:p w14:paraId="0D5DAC86" w14:textId="77777777" w:rsidR="0072733E" w:rsidRPr="0072733E" w:rsidRDefault="0072733E" w:rsidP="0044465F">
      <w:pPr>
        <w:pStyle w:val="ListParagraph"/>
        <w:widowControl w:val="0"/>
        <w:numPr>
          <w:ilvl w:val="0"/>
          <w:numId w:val="15"/>
        </w:numPr>
        <w:autoSpaceDE w:val="0"/>
        <w:autoSpaceDN w:val="0"/>
        <w:adjustRightInd w:val="0"/>
        <w:spacing w:after="240" w:line="360" w:lineRule="atLeast"/>
        <w:rPr>
          <w:rFonts w:cs="Times"/>
          <w:color w:val="000000"/>
        </w:rPr>
      </w:pPr>
      <w:r>
        <w:rPr>
          <w:rFonts w:cs="Arial"/>
          <w:color w:val="000000"/>
        </w:rPr>
        <w:t>S</w:t>
      </w:r>
      <w:r w:rsidR="00627111" w:rsidRPr="00805EC2">
        <w:rPr>
          <w:rFonts w:cs="Arial"/>
          <w:color w:val="000000"/>
        </w:rPr>
        <w:t xml:space="preserve">ubmit button, </w:t>
      </w:r>
    </w:p>
    <w:p w14:paraId="26C911BF" w14:textId="77777777" w:rsidR="0072733E" w:rsidRPr="0072733E" w:rsidRDefault="0072733E" w:rsidP="0044465F">
      <w:pPr>
        <w:pStyle w:val="ListParagraph"/>
        <w:widowControl w:val="0"/>
        <w:numPr>
          <w:ilvl w:val="0"/>
          <w:numId w:val="15"/>
        </w:numPr>
        <w:autoSpaceDE w:val="0"/>
        <w:autoSpaceDN w:val="0"/>
        <w:adjustRightInd w:val="0"/>
        <w:spacing w:after="240" w:line="360" w:lineRule="atLeast"/>
        <w:rPr>
          <w:rFonts w:cs="Times"/>
          <w:color w:val="000000"/>
        </w:rPr>
      </w:pPr>
      <w:r>
        <w:rPr>
          <w:rFonts w:cs="Arial"/>
          <w:color w:val="000000"/>
        </w:rPr>
        <w:t>Re</w:t>
      </w:r>
      <w:r w:rsidR="00627111" w:rsidRPr="00805EC2">
        <w:rPr>
          <w:rFonts w:cs="Arial"/>
          <w:color w:val="000000"/>
        </w:rPr>
        <w:t>set button</w:t>
      </w:r>
    </w:p>
    <w:p w14:paraId="33FE8B46" w14:textId="50C1489A" w:rsidR="00627111" w:rsidRPr="00222AF1" w:rsidRDefault="00021314" w:rsidP="00805EC2">
      <w:pPr>
        <w:widowControl w:val="0"/>
        <w:autoSpaceDE w:val="0"/>
        <w:autoSpaceDN w:val="0"/>
        <w:adjustRightInd w:val="0"/>
        <w:spacing w:after="240" w:line="360" w:lineRule="atLeast"/>
        <w:rPr>
          <w:rFonts w:cs="Arial"/>
          <w:color w:val="000000"/>
        </w:rPr>
      </w:pPr>
      <w:r w:rsidRPr="00F45CC3">
        <w:rPr>
          <w:rFonts w:cs="Arial"/>
          <w:b/>
          <w:color w:val="00B0F0"/>
        </w:rPr>
        <w:t>Client-side validation</w:t>
      </w:r>
      <w:r w:rsidRPr="00F45CC3">
        <w:rPr>
          <w:rFonts w:cs="Arial"/>
          <w:color w:val="00B0F0"/>
        </w:rPr>
        <w:t xml:space="preserve"> </w:t>
      </w:r>
      <w:r>
        <w:rPr>
          <w:rFonts w:cs="Arial"/>
          <w:color w:val="000000"/>
        </w:rPr>
        <w:t>is implemented in external JavaScript file</w:t>
      </w:r>
      <w:r w:rsidR="00F45CC3">
        <w:rPr>
          <w:rFonts w:cs="Arial"/>
          <w:color w:val="000000"/>
        </w:rPr>
        <w:t xml:space="preserve"> (</w:t>
      </w:r>
      <w:r w:rsidR="00F45CC3">
        <w:rPr>
          <w:rFonts w:cs="Arial"/>
          <w:color w:val="FF0000"/>
        </w:rPr>
        <w:t>regist</w:t>
      </w:r>
      <w:r w:rsidR="00F45CC3" w:rsidRPr="00021314">
        <w:rPr>
          <w:rFonts w:cs="Arial"/>
          <w:color w:val="FF0000"/>
        </w:rPr>
        <w:t>r</w:t>
      </w:r>
      <w:r w:rsidR="00F45CC3">
        <w:rPr>
          <w:rFonts w:cs="Arial"/>
          <w:color w:val="FF0000"/>
        </w:rPr>
        <w:t>ation</w:t>
      </w:r>
      <w:r w:rsidR="00F45CC3" w:rsidRPr="00021314">
        <w:rPr>
          <w:rFonts w:cs="Arial"/>
          <w:color w:val="FF0000"/>
        </w:rPr>
        <w:t>.js</w:t>
      </w:r>
      <w:r w:rsidR="00F45CC3">
        <w:rPr>
          <w:rFonts w:cs="Arial"/>
          <w:color w:val="FF0000"/>
        </w:rPr>
        <w:t>)</w:t>
      </w:r>
      <w:r>
        <w:rPr>
          <w:rFonts w:cs="Arial"/>
          <w:color w:val="000000"/>
        </w:rPr>
        <w:t xml:space="preserve"> in fol</w:t>
      </w:r>
      <w:r w:rsidR="00F45CC3">
        <w:rPr>
          <w:rFonts w:cs="Arial"/>
          <w:color w:val="000000"/>
        </w:rPr>
        <w:t>d</w:t>
      </w:r>
      <w:r>
        <w:rPr>
          <w:rFonts w:cs="Arial"/>
          <w:color w:val="000000"/>
        </w:rPr>
        <w:t xml:space="preserve">er </w:t>
      </w:r>
      <w:r w:rsidR="00F45CC3">
        <w:rPr>
          <w:rFonts w:cs="Arial"/>
          <w:color w:val="000000"/>
        </w:rPr>
        <w:t>“</w:t>
      </w:r>
      <w:proofErr w:type="spellStart"/>
      <w:r w:rsidRPr="00F45CC3">
        <w:rPr>
          <w:rFonts w:cs="Arial"/>
          <w:color w:val="FF0000"/>
        </w:rPr>
        <w:t>js</w:t>
      </w:r>
      <w:proofErr w:type="spellEnd"/>
      <w:r w:rsidR="00F45CC3">
        <w:rPr>
          <w:rFonts w:cs="Arial"/>
          <w:color w:val="000000"/>
        </w:rPr>
        <w:t>”.</w:t>
      </w:r>
      <w:r>
        <w:rPr>
          <w:rFonts w:cs="Arial"/>
          <w:color w:val="000000"/>
        </w:rPr>
        <w:t xml:space="preserve"> </w:t>
      </w:r>
      <w:r w:rsidR="00805EC2">
        <w:rPr>
          <w:rFonts w:cs="Arial"/>
          <w:color w:val="000000"/>
        </w:rPr>
        <w:t>The validation rules are as follows:</w:t>
      </w:r>
    </w:p>
    <w:p w14:paraId="71C36CEF" w14:textId="1D608EEC" w:rsidR="00501A85" w:rsidRPr="007F27A8" w:rsidRDefault="00805EC2" w:rsidP="00501A85">
      <w:pPr>
        <w:widowControl w:val="0"/>
        <w:numPr>
          <w:ilvl w:val="0"/>
          <w:numId w:val="9"/>
        </w:numPr>
        <w:tabs>
          <w:tab w:val="left" w:pos="220"/>
          <w:tab w:val="left" w:pos="720"/>
        </w:tabs>
        <w:autoSpaceDE w:val="0"/>
        <w:autoSpaceDN w:val="0"/>
        <w:adjustRightInd w:val="0"/>
        <w:rPr>
          <w:rFonts w:cs="Arial"/>
          <w:color w:val="000000"/>
        </w:rPr>
      </w:pPr>
      <w:r w:rsidRPr="00100DD2">
        <w:rPr>
          <w:rFonts w:cs="Arial"/>
          <w:b/>
          <w:color w:val="000000"/>
        </w:rPr>
        <w:t>A</w:t>
      </w:r>
      <w:r w:rsidR="00627111" w:rsidRPr="00100DD2">
        <w:rPr>
          <w:rFonts w:cs="Arial"/>
          <w:b/>
          <w:color w:val="000000"/>
        </w:rPr>
        <w:t>ll fields</w:t>
      </w:r>
      <w:r>
        <w:rPr>
          <w:rFonts w:cs="Arial"/>
          <w:color w:val="000000"/>
        </w:rPr>
        <w:t xml:space="preserve"> are</w:t>
      </w:r>
      <w:r w:rsidR="00627111" w:rsidRPr="006B2780">
        <w:rPr>
          <w:rFonts w:cs="Arial"/>
          <w:color w:val="000000"/>
        </w:rPr>
        <w:t xml:space="preserve"> mandatory</w:t>
      </w:r>
      <w:r w:rsidR="000D64D7">
        <w:rPr>
          <w:rFonts w:cs="Arial"/>
          <w:color w:val="000000"/>
        </w:rPr>
        <w:t xml:space="preserve"> (/required)</w:t>
      </w:r>
      <w:r w:rsidR="00627111" w:rsidRPr="006B2780">
        <w:rPr>
          <w:rFonts w:cs="Arial"/>
          <w:color w:val="000000"/>
        </w:rPr>
        <w:t xml:space="preserve">. </w:t>
      </w:r>
      <w:r w:rsidR="00627111" w:rsidRPr="006B2780">
        <w:rPr>
          <w:rFonts w:ascii="MS Mincho" w:eastAsia="MS Mincho" w:hAnsi="MS Mincho" w:cs="MS Mincho"/>
          <w:color w:val="000000"/>
        </w:rPr>
        <w:t> </w:t>
      </w:r>
      <w:r w:rsidR="004A4ADD">
        <w:rPr>
          <w:rFonts w:ascii="MS Mincho" w:eastAsia="MS Mincho" w:hAnsi="MS Mincho" w:cs="MS Mincho"/>
          <w:color w:val="000000"/>
        </w:rPr>
        <w:t xml:space="preserve"> </w:t>
      </w:r>
      <w:r w:rsidR="004A4ADD">
        <w:rPr>
          <w:rFonts w:ascii="MS Mincho" w:eastAsia="MS Mincho" w:hAnsi="MS Mincho" w:cs="MS Mincho"/>
          <w:color w:val="000000"/>
        </w:rPr>
        <w:tab/>
      </w:r>
      <w:r w:rsidR="004A4ADD">
        <w:rPr>
          <w:rFonts w:ascii="MS Mincho" w:eastAsia="MS Mincho" w:hAnsi="MS Mincho" w:cs="MS Mincho"/>
          <w:color w:val="000000"/>
        </w:rPr>
        <w:tab/>
      </w:r>
      <w:r w:rsidR="004A4ADD">
        <w:rPr>
          <w:rFonts w:ascii="MS Mincho" w:eastAsia="MS Mincho" w:hAnsi="MS Mincho" w:cs="MS Mincho"/>
          <w:color w:val="000000"/>
        </w:rPr>
        <w:tab/>
      </w:r>
      <w:r w:rsidR="004A4ADD">
        <w:rPr>
          <w:rFonts w:ascii="MS Mincho" w:eastAsia="MS Mincho" w:hAnsi="MS Mincho" w:cs="MS Mincho"/>
          <w:color w:val="000000"/>
        </w:rPr>
        <w:tab/>
        <w:t xml:space="preserve">  </w:t>
      </w:r>
      <w:r w:rsidR="004A4ADD" w:rsidRPr="004A4ADD">
        <w:rPr>
          <w:rFonts w:cs="Arial"/>
          <w:b/>
          <w:color w:val="262626"/>
        </w:rPr>
        <w:t>[</w:t>
      </w:r>
      <w:r w:rsidR="002E23C9">
        <w:rPr>
          <w:rFonts w:cs="Arial"/>
          <w:b/>
          <w:color w:val="262626"/>
        </w:rPr>
        <w:t>13</w:t>
      </w:r>
      <w:r w:rsidR="004A4ADD" w:rsidRPr="004A4ADD">
        <w:rPr>
          <w:rFonts w:cs="Arial"/>
          <w:b/>
          <w:color w:val="262626"/>
        </w:rPr>
        <w:t xml:space="preserve"> marks]</w:t>
      </w:r>
    </w:p>
    <w:p w14:paraId="331485BE" w14:textId="4E0F45C0" w:rsidR="007F27A8" w:rsidRDefault="007F27A8" w:rsidP="00CD2FFD">
      <w:pPr>
        <w:widowControl w:val="0"/>
        <w:numPr>
          <w:ilvl w:val="0"/>
          <w:numId w:val="9"/>
        </w:numPr>
        <w:tabs>
          <w:tab w:val="left" w:pos="220"/>
          <w:tab w:val="left" w:pos="720"/>
        </w:tabs>
        <w:autoSpaceDE w:val="0"/>
        <w:autoSpaceDN w:val="0"/>
        <w:adjustRightInd w:val="0"/>
        <w:rPr>
          <w:rFonts w:cs="Arial"/>
          <w:color w:val="000000"/>
        </w:rPr>
      </w:pPr>
      <w:r w:rsidRPr="001A52B0">
        <w:rPr>
          <w:rFonts w:cs="Arial"/>
          <w:b/>
          <w:color w:val="000000"/>
        </w:rPr>
        <w:t>Last Name</w:t>
      </w:r>
      <w:r>
        <w:rPr>
          <w:rFonts w:cs="Arial"/>
          <w:color w:val="000000"/>
        </w:rPr>
        <w:t xml:space="preserve">: </w:t>
      </w:r>
      <w:r w:rsidR="00CD2FFD">
        <w:rPr>
          <w:rFonts w:cs="Arial"/>
          <w:color w:val="000000"/>
        </w:rPr>
        <w:t xml:space="preserve">Hidden field. </w:t>
      </w:r>
      <w:r w:rsidR="00CD2FFD" w:rsidRPr="00CD2FFD">
        <w:rPr>
          <w:rFonts w:cs="Arial"/>
          <w:color w:val="000000"/>
        </w:rPr>
        <w:t>No validation.</w:t>
      </w:r>
      <w:r w:rsidR="00CD2FFD">
        <w:rPr>
          <w:rFonts w:cs="Arial"/>
          <w:color w:val="000000"/>
        </w:rPr>
        <w:t xml:space="preserve"> </w:t>
      </w:r>
      <w:r w:rsidR="004A4ADD">
        <w:rPr>
          <w:rFonts w:cs="Arial"/>
          <w:color w:val="000000"/>
        </w:rPr>
        <w:t xml:space="preserve">                                   </w:t>
      </w:r>
      <w:r w:rsidR="004A4ADD">
        <w:rPr>
          <w:rFonts w:cs="Arial"/>
          <w:color w:val="000000"/>
        </w:rPr>
        <w:tab/>
        <w:t xml:space="preserve">    </w:t>
      </w:r>
      <w:r w:rsidR="004A4ADD" w:rsidRPr="004A4ADD">
        <w:rPr>
          <w:rFonts w:cs="Arial"/>
          <w:b/>
          <w:color w:val="000000"/>
        </w:rPr>
        <w:t>[1 mark]</w:t>
      </w:r>
    </w:p>
    <w:p w14:paraId="48561B07" w14:textId="0D18F608" w:rsidR="00CD2FFD" w:rsidRPr="00CD2FFD" w:rsidRDefault="00CD2FFD" w:rsidP="00CD2FFD">
      <w:pPr>
        <w:widowControl w:val="0"/>
        <w:tabs>
          <w:tab w:val="left" w:pos="220"/>
          <w:tab w:val="left" w:pos="720"/>
        </w:tabs>
        <w:autoSpaceDE w:val="0"/>
        <w:autoSpaceDN w:val="0"/>
        <w:adjustRightInd w:val="0"/>
        <w:ind w:left="1080"/>
        <w:rPr>
          <w:rFonts w:cs="Arial"/>
          <w:color w:val="000000"/>
        </w:rPr>
      </w:pPr>
      <w:r w:rsidRPr="00CD2FFD">
        <w:rPr>
          <w:rFonts w:cs="Arial"/>
          <w:color w:val="73006D"/>
        </w:rPr>
        <w:t xml:space="preserve">&lt;input </w:t>
      </w:r>
      <w:r w:rsidRPr="00CD2FFD">
        <w:rPr>
          <w:rFonts w:cs="Arial"/>
          <w:color w:val="000000"/>
        </w:rPr>
        <w:t>type</w:t>
      </w:r>
      <w:r w:rsidRPr="00CD2FFD">
        <w:rPr>
          <w:rFonts w:cs="Arial"/>
          <w:color w:val="73006D"/>
        </w:rPr>
        <w:t>="</w:t>
      </w:r>
      <w:r w:rsidRPr="00CD2FFD">
        <w:rPr>
          <w:rFonts w:cs="Arial"/>
          <w:color w:val="000000"/>
        </w:rPr>
        <w:t>hidden</w:t>
      </w:r>
      <w:r w:rsidRPr="00CD2FFD">
        <w:rPr>
          <w:rFonts w:cs="Arial"/>
          <w:color w:val="73006D"/>
        </w:rPr>
        <w:t xml:space="preserve">" </w:t>
      </w:r>
      <w:r w:rsidRPr="00CD2FFD">
        <w:rPr>
          <w:rFonts w:cs="Arial"/>
          <w:color w:val="000000"/>
        </w:rPr>
        <w:t>name</w:t>
      </w:r>
      <w:r w:rsidRPr="00CD2FFD">
        <w:rPr>
          <w:rFonts w:cs="Arial"/>
          <w:color w:val="73006D"/>
        </w:rPr>
        <w:t>="</w:t>
      </w:r>
      <w:proofErr w:type="spellStart"/>
      <w:r w:rsidRPr="00CD2FFD">
        <w:rPr>
          <w:rFonts w:cs="Arial"/>
          <w:color w:val="000000"/>
        </w:rPr>
        <w:t>lastName</w:t>
      </w:r>
      <w:proofErr w:type="spellEnd"/>
      <w:r w:rsidRPr="00CD2FFD">
        <w:rPr>
          <w:rFonts w:cs="Arial"/>
          <w:color w:val="73006D"/>
        </w:rPr>
        <w:t xml:space="preserve">" </w:t>
      </w:r>
      <w:r w:rsidRPr="00CD2FFD">
        <w:rPr>
          <w:rFonts w:cs="Arial"/>
          <w:color w:val="000000"/>
        </w:rPr>
        <w:t>id</w:t>
      </w:r>
      <w:r w:rsidRPr="00CD2FFD">
        <w:rPr>
          <w:rFonts w:cs="Arial"/>
          <w:color w:val="73006D"/>
        </w:rPr>
        <w:t>="</w:t>
      </w:r>
      <w:proofErr w:type="spellStart"/>
      <w:r w:rsidRPr="00CD2FFD">
        <w:rPr>
          <w:rFonts w:cs="Arial"/>
          <w:color w:val="000000"/>
        </w:rPr>
        <w:t>lastName</w:t>
      </w:r>
      <w:proofErr w:type="spellEnd"/>
      <w:r w:rsidRPr="00CD2FFD">
        <w:rPr>
          <w:rFonts w:cs="Arial"/>
          <w:color w:val="73006D"/>
        </w:rPr>
        <w:t xml:space="preserve">" </w:t>
      </w:r>
      <w:r w:rsidRPr="00CD2FFD">
        <w:rPr>
          <w:rFonts w:cs="Arial"/>
          <w:color w:val="000000"/>
        </w:rPr>
        <w:t>value</w:t>
      </w:r>
      <w:r w:rsidRPr="00CD2FFD">
        <w:rPr>
          <w:rFonts w:cs="Arial"/>
          <w:color w:val="73006D"/>
        </w:rPr>
        <w:t>="</w:t>
      </w:r>
      <w:r w:rsidRPr="00CD2FFD">
        <w:rPr>
          <w:rFonts w:cs="Arial"/>
          <w:color w:val="000000"/>
        </w:rPr>
        <w:t>Your last name goes here</w:t>
      </w:r>
      <w:r w:rsidRPr="00CD2FFD">
        <w:rPr>
          <w:rFonts w:cs="Arial"/>
          <w:color w:val="73006D"/>
        </w:rPr>
        <w:t>" /&gt;</w:t>
      </w:r>
      <w:r w:rsidR="004A4ADD">
        <w:rPr>
          <w:rFonts w:cs="Arial"/>
          <w:color w:val="73006D"/>
        </w:rPr>
        <w:t xml:space="preserve">  </w:t>
      </w:r>
      <w:r w:rsidR="0044465F">
        <w:rPr>
          <w:rFonts w:cs="Arial"/>
          <w:color w:val="73006D"/>
        </w:rPr>
        <w:t xml:space="preserve"> </w:t>
      </w:r>
    </w:p>
    <w:p w14:paraId="7A5E97E5" w14:textId="6AE87BF5" w:rsidR="00CD2FFD" w:rsidRDefault="00CD2FFD" w:rsidP="00CD2FFD">
      <w:pPr>
        <w:widowControl w:val="0"/>
        <w:numPr>
          <w:ilvl w:val="0"/>
          <w:numId w:val="9"/>
        </w:numPr>
        <w:tabs>
          <w:tab w:val="left" w:pos="220"/>
          <w:tab w:val="left" w:pos="720"/>
        </w:tabs>
        <w:autoSpaceDE w:val="0"/>
        <w:autoSpaceDN w:val="0"/>
        <w:adjustRightInd w:val="0"/>
        <w:rPr>
          <w:rFonts w:cs="Arial"/>
          <w:color w:val="000000"/>
        </w:rPr>
      </w:pPr>
      <w:r>
        <w:rPr>
          <w:rFonts w:cs="Arial"/>
          <w:b/>
          <w:color w:val="000000"/>
        </w:rPr>
        <w:t xml:space="preserve">First Name: </w:t>
      </w:r>
      <w:r>
        <w:rPr>
          <w:rFonts w:cs="Arial"/>
          <w:color w:val="000000"/>
        </w:rPr>
        <w:t xml:space="preserve">Hidden field. </w:t>
      </w:r>
      <w:r w:rsidRPr="00CD2FFD">
        <w:rPr>
          <w:rFonts w:cs="Arial"/>
          <w:color w:val="000000"/>
        </w:rPr>
        <w:t>No validation.</w:t>
      </w:r>
      <w:r>
        <w:rPr>
          <w:rFonts w:cs="Arial"/>
          <w:color w:val="000000"/>
        </w:rPr>
        <w:t xml:space="preserve"> (refer to the above code example for “last name”)</w:t>
      </w:r>
      <w:r w:rsidR="004A4ADD" w:rsidRPr="004A4ADD">
        <w:rPr>
          <w:rFonts w:cs="Arial"/>
          <w:b/>
          <w:color w:val="000000"/>
        </w:rPr>
        <w:t xml:space="preserve"> </w:t>
      </w:r>
      <w:r w:rsidR="004A4ADD">
        <w:rPr>
          <w:rFonts w:cs="Arial"/>
          <w:b/>
          <w:color w:val="000000"/>
        </w:rPr>
        <w:tab/>
      </w:r>
      <w:r w:rsidR="004A4ADD">
        <w:rPr>
          <w:rFonts w:cs="Arial"/>
          <w:b/>
          <w:color w:val="000000"/>
        </w:rPr>
        <w:tab/>
      </w:r>
      <w:r w:rsidR="004A4ADD">
        <w:rPr>
          <w:rFonts w:cs="Arial"/>
          <w:b/>
          <w:color w:val="000000"/>
        </w:rPr>
        <w:tab/>
      </w:r>
      <w:r w:rsidR="004A4ADD">
        <w:rPr>
          <w:rFonts w:cs="Arial"/>
          <w:b/>
          <w:color w:val="000000"/>
        </w:rPr>
        <w:tab/>
      </w:r>
      <w:r w:rsidR="004A4ADD">
        <w:rPr>
          <w:rFonts w:cs="Arial"/>
          <w:b/>
          <w:color w:val="000000"/>
        </w:rPr>
        <w:tab/>
      </w:r>
      <w:r w:rsidR="004A4ADD">
        <w:rPr>
          <w:rFonts w:cs="Arial"/>
          <w:b/>
          <w:color w:val="000000"/>
        </w:rPr>
        <w:tab/>
      </w:r>
      <w:r w:rsidR="004A4ADD">
        <w:rPr>
          <w:rFonts w:cs="Arial"/>
          <w:b/>
          <w:color w:val="000000"/>
        </w:rPr>
        <w:tab/>
      </w:r>
      <w:r w:rsidR="004A4ADD">
        <w:rPr>
          <w:rFonts w:cs="Arial"/>
          <w:b/>
          <w:color w:val="000000"/>
        </w:rPr>
        <w:tab/>
        <w:t xml:space="preserve">    </w:t>
      </w:r>
      <w:r w:rsidR="004A4ADD" w:rsidRPr="004A4ADD">
        <w:rPr>
          <w:rFonts w:cs="Arial"/>
          <w:b/>
          <w:color w:val="000000"/>
        </w:rPr>
        <w:t>[1 mark]</w:t>
      </w:r>
    </w:p>
    <w:p w14:paraId="48B314D8" w14:textId="13E02E6C" w:rsidR="00D80019" w:rsidRPr="006B2780" w:rsidRDefault="00D80019" w:rsidP="00D80019">
      <w:pPr>
        <w:widowControl w:val="0"/>
        <w:numPr>
          <w:ilvl w:val="0"/>
          <w:numId w:val="9"/>
        </w:numPr>
        <w:tabs>
          <w:tab w:val="left" w:pos="220"/>
          <w:tab w:val="left" w:pos="720"/>
        </w:tabs>
        <w:autoSpaceDE w:val="0"/>
        <w:autoSpaceDN w:val="0"/>
        <w:adjustRightInd w:val="0"/>
        <w:rPr>
          <w:rFonts w:cs="Arial"/>
          <w:color w:val="000000"/>
        </w:rPr>
      </w:pPr>
      <w:r w:rsidRPr="00100DD2">
        <w:rPr>
          <w:rFonts w:cs="Arial"/>
          <w:b/>
          <w:color w:val="000000"/>
        </w:rPr>
        <w:t>Username</w:t>
      </w:r>
      <w:r w:rsidRPr="006B2780">
        <w:rPr>
          <w:rFonts w:cs="Arial"/>
          <w:color w:val="000000"/>
        </w:rPr>
        <w:t xml:space="preserve">: username must </w:t>
      </w:r>
      <w:r w:rsidRPr="00100DD2">
        <w:rPr>
          <w:rFonts w:cs="Arial"/>
          <w:color w:val="000000"/>
          <w:u w:val="single"/>
        </w:rPr>
        <w:t>start with a letter</w:t>
      </w:r>
      <w:r w:rsidRPr="006B2780">
        <w:rPr>
          <w:rFonts w:cs="Arial"/>
          <w:color w:val="000000"/>
        </w:rPr>
        <w:t xml:space="preserve">, have </w:t>
      </w:r>
      <w:r w:rsidRPr="00100DD2">
        <w:rPr>
          <w:rFonts w:cs="Arial"/>
          <w:color w:val="000000"/>
          <w:u w:val="single"/>
        </w:rPr>
        <w:t>at least 6 characters</w:t>
      </w:r>
      <w:r w:rsidRPr="006B2780">
        <w:rPr>
          <w:rFonts w:cs="Arial"/>
          <w:color w:val="000000"/>
        </w:rPr>
        <w:t xml:space="preserve">. </w:t>
      </w:r>
      <w:r w:rsidRPr="006B2780">
        <w:rPr>
          <w:rFonts w:ascii="MS Mincho" w:eastAsia="MS Mincho" w:hAnsi="MS Mincho" w:cs="MS Mincho"/>
          <w:color w:val="000000"/>
        </w:rPr>
        <w:t> </w:t>
      </w:r>
      <w:r w:rsidR="0044465F" w:rsidRPr="004A4ADD">
        <w:rPr>
          <w:rFonts w:cs="Arial"/>
          <w:b/>
          <w:color w:val="262626"/>
        </w:rPr>
        <w:t>[</w:t>
      </w:r>
      <w:r w:rsidR="0044465F">
        <w:rPr>
          <w:rFonts w:cs="Arial"/>
          <w:b/>
          <w:color w:val="262626"/>
        </w:rPr>
        <w:t>5</w:t>
      </w:r>
      <w:r w:rsidR="0044465F" w:rsidRPr="004A4ADD">
        <w:rPr>
          <w:rFonts w:cs="Arial"/>
          <w:b/>
          <w:color w:val="262626"/>
        </w:rPr>
        <w:t xml:space="preserve"> marks]</w:t>
      </w:r>
    </w:p>
    <w:p w14:paraId="60B0A0BC" w14:textId="4DC38323" w:rsidR="00627111" w:rsidRPr="00647C4B" w:rsidRDefault="00627111" w:rsidP="00501A85">
      <w:pPr>
        <w:widowControl w:val="0"/>
        <w:numPr>
          <w:ilvl w:val="0"/>
          <w:numId w:val="9"/>
        </w:numPr>
        <w:tabs>
          <w:tab w:val="left" w:pos="220"/>
          <w:tab w:val="left" w:pos="720"/>
        </w:tabs>
        <w:autoSpaceDE w:val="0"/>
        <w:autoSpaceDN w:val="0"/>
        <w:adjustRightInd w:val="0"/>
        <w:rPr>
          <w:rFonts w:cs="Arial"/>
          <w:color w:val="000000"/>
        </w:rPr>
      </w:pPr>
      <w:r w:rsidRPr="00805EC2">
        <w:rPr>
          <w:rFonts w:cs="Arial"/>
          <w:b/>
          <w:color w:val="000000"/>
        </w:rPr>
        <w:t>Password</w:t>
      </w:r>
      <w:r w:rsidR="007F27A8">
        <w:rPr>
          <w:rFonts w:cs="Arial"/>
          <w:b/>
          <w:color w:val="000000"/>
        </w:rPr>
        <w:t>s (both)</w:t>
      </w:r>
      <w:r w:rsidRPr="006B2780">
        <w:rPr>
          <w:rFonts w:cs="Arial"/>
          <w:color w:val="000000"/>
        </w:rPr>
        <w:t>: must be</w:t>
      </w:r>
      <w:r w:rsidR="004518C8">
        <w:rPr>
          <w:rFonts w:cs="Arial"/>
          <w:color w:val="000000"/>
        </w:rPr>
        <w:t xml:space="preserve"> </w:t>
      </w:r>
      <w:r w:rsidR="004518C8" w:rsidRPr="004518C8">
        <w:rPr>
          <w:rFonts w:cs="Arial"/>
          <w:color w:val="000000"/>
          <w:u w:val="single"/>
        </w:rPr>
        <w:t>at least</w:t>
      </w:r>
      <w:r w:rsidRPr="006B2780">
        <w:rPr>
          <w:rFonts w:cs="Arial"/>
          <w:color w:val="000000"/>
        </w:rPr>
        <w:t xml:space="preserve"> </w:t>
      </w:r>
      <w:r w:rsidRPr="00805EC2">
        <w:rPr>
          <w:rFonts w:cs="Arial"/>
          <w:color w:val="000000"/>
          <w:u w:val="single"/>
        </w:rPr>
        <w:t>8 characters</w:t>
      </w:r>
      <w:r w:rsidR="007F27A8">
        <w:rPr>
          <w:rFonts w:cs="Arial"/>
          <w:color w:val="000000"/>
        </w:rPr>
        <w:t xml:space="preserve"> long,</w:t>
      </w:r>
      <w:r w:rsidRPr="006B2780">
        <w:rPr>
          <w:rFonts w:cs="Arial"/>
          <w:color w:val="000000"/>
        </w:rPr>
        <w:t xml:space="preserve"> </w:t>
      </w:r>
      <w:r w:rsidRPr="00805EC2">
        <w:rPr>
          <w:rFonts w:cs="Arial"/>
          <w:color w:val="000000"/>
          <w:u w:val="single"/>
        </w:rPr>
        <w:t>start with a character</w:t>
      </w:r>
      <w:r w:rsidRPr="006B2780">
        <w:rPr>
          <w:rFonts w:cs="Arial"/>
          <w:color w:val="000000"/>
        </w:rPr>
        <w:t>, have</w:t>
      </w:r>
      <w:r w:rsidRPr="006B2780">
        <w:rPr>
          <w:rFonts w:ascii="MS Mincho" w:eastAsia="MS Mincho" w:hAnsi="MS Mincho" w:cs="MS Mincho"/>
          <w:color w:val="000000"/>
        </w:rPr>
        <w:t> </w:t>
      </w:r>
      <w:r w:rsidRPr="00805EC2">
        <w:rPr>
          <w:rFonts w:cs="Arial"/>
          <w:color w:val="000000"/>
          <w:u w:val="single"/>
        </w:rPr>
        <w:t xml:space="preserve">at least 1 digit </w:t>
      </w:r>
      <w:r w:rsidRPr="006B2780">
        <w:rPr>
          <w:rFonts w:cs="Arial"/>
          <w:color w:val="000000"/>
        </w:rPr>
        <w:t xml:space="preserve">and </w:t>
      </w:r>
      <w:r w:rsidRPr="00805EC2">
        <w:rPr>
          <w:rFonts w:cs="Arial"/>
          <w:color w:val="000000"/>
          <w:u w:val="single"/>
        </w:rPr>
        <w:t>1 uppercase</w:t>
      </w:r>
      <w:r w:rsidRPr="006B2780">
        <w:rPr>
          <w:rFonts w:cs="Arial"/>
          <w:color w:val="000000"/>
        </w:rPr>
        <w:t>. The</w:t>
      </w:r>
      <w:r w:rsidR="00805EC2">
        <w:rPr>
          <w:rFonts w:cs="Arial"/>
          <w:color w:val="000000"/>
        </w:rPr>
        <w:t xml:space="preserve"> two passwords</w:t>
      </w:r>
      <w:r w:rsidRPr="006B2780">
        <w:rPr>
          <w:rFonts w:cs="Arial"/>
          <w:color w:val="000000"/>
        </w:rPr>
        <w:t xml:space="preserve"> must match. </w:t>
      </w:r>
      <w:r w:rsidRPr="006B2780">
        <w:rPr>
          <w:rFonts w:ascii="MS Mincho" w:eastAsia="MS Mincho" w:hAnsi="MS Mincho" w:cs="MS Mincho"/>
          <w:color w:val="000000"/>
        </w:rPr>
        <w:t> </w:t>
      </w:r>
      <w:r w:rsidR="0044465F">
        <w:rPr>
          <w:rFonts w:ascii="MS Mincho" w:eastAsia="MS Mincho" w:hAnsi="MS Mincho" w:cs="MS Mincho"/>
          <w:color w:val="000000"/>
        </w:rPr>
        <w:t xml:space="preserve">        </w:t>
      </w:r>
      <w:r w:rsidR="0044465F" w:rsidRPr="004A4ADD">
        <w:rPr>
          <w:rFonts w:cs="Arial"/>
          <w:b/>
          <w:color w:val="262626"/>
        </w:rPr>
        <w:t>[</w:t>
      </w:r>
      <w:r w:rsidR="0044465F">
        <w:rPr>
          <w:rFonts w:cs="Arial"/>
          <w:b/>
          <w:color w:val="262626"/>
        </w:rPr>
        <w:t>5</w:t>
      </w:r>
      <w:r w:rsidR="0044465F" w:rsidRPr="004A4ADD">
        <w:rPr>
          <w:rFonts w:cs="Arial"/>
          <w:b/>
          <w:color w:val="262626"/>
        </w:rPr>
        <w:t xml:space="preserve"> marks]</w:t>
      </w:r>
    </w:p>
    <w:p w14:paraId="5E1219CA" w14:textId="42F0D298" w:rsidR="00922B8A" w:rsidRDefault="00501A85" w:rsidP="00501A85">
      <w:pPr>
        <w:widowControl w:val="0"/>
        <w:numPr>
          <w:ilvl w:val="0"/>
          <w:numId w:val="9"/>
        </w:numPr>
        <w:tabs>
          <w:tab w:val="left" w:pos="220"/>
          <w:tab w:val="left" w:pos="720"/>
        </w:tabs>
        <w:autoSpaceDE w:val="0"/>
        <w:autoSpaceDN w:val="0"/>
        <w:adjustRightInd w:val="0"/>
        <w:rPr>
          <w:rFonts w:cs="Arial"/>
          <w:color w:val="000000"/>
        </w:rPr>
      </w:pPr>
      <w:r w:rsidRPr="00100DD2">
        <w:rPr>
          <w:rFonts w:cs="Arial"/>
          <w:b/>
          <w:color w:val="000000"/>
        </w:rPr>
        <w:t>Phone</w:t>
      </w:r>
      <w:r w:rsidR="00922B8A">
        <w:rPr>
          <w:rFonts w:cs="Arial"/>
          <w:color w:val="000000"/>
        </w:rPr>
        <w:t xml:space="preserve"> </w:t>
      </w:r>
      <w:r w:rsidR="00922B8A" w:rsidRPr="00922B8A">
        <w:rPr>
          <w:rFonts w:cs="Arial"/>
          <w:b/>
          <w:color w:val="000000"/>
        </w:rPr>
        <w:t>Number</w:t>
      </w:r>
      <w:r w:rsidRPr="00100DD2">
        <w:rPr>
          <w:rFonts w:cs="Arial"/>
          <w:b/>
          <w:color w:val="000000"/>
        </w:rPr>
        <w:t>:</w:t>
      </w:r>
      <w:r w:rsidRPr="006B2780">
        <w:rPr>
          <w:rFonts w:cs="Arial"/>
          <w:color w:val="000000"/>
        </w:rPr>
        <w:t xml:space="preserve"> must be 10 digits, hyphen in the 4</w:t>
      </w:r>
      <w:proofErr w:type="spellStart"/>
      <w:r w:rsidRPr="006B2780">
        <w:rPr>
          <w:rFonts w:cs="Arial"/>
          <w:color w:val="000000"/>
          <w:position w:val="13"/>
        </w:rPr>
        <w:t>th</w:t>
      </w:r>
      <w:proofErr w:type="spellEnd"/>
      <w:r w:rsidRPr="006B2780">
        <w:rPr>
          <w:rFonts w:cs="Arial"/>
          <w:color w:val="000000"/>
          <w:position w:val="13"/>
        </w:rPr>
        <w:t xml:space="preserve"> </w:t>
      </w:r>
      <w:r w:rsidRPr="006B2780">
        <w:rPr>
          <w:rFonts w:cs="Arial"/>
          <w:color w:val="000000"/>
        </w:rPr>
        <w:t>and 8</w:t>
      </w:r>
      <w:proofErr w:type="spellStart"/>
      <w:r w:rsidRPr="006B2780">
        <w:rPr>
          <w:rFonts w:cs="Arial"/>
          <w:color w:val="000000"/>
          <w:position w:val="13"/>
        </w:rPr>
        <w:t>th</w:t>
      </w:r>
      <w:proofErr w:type="spellEnd"/>
      <w:r w:rsidRPr="006B2780">
        <w:rPr>
          <w:rFonts w:cs="Arial"/>
          <w:color w:val="000000"/>
          <w:position w:val="13"/>
        </w:rPr>
        <w:t xml:space="preserve"> </w:t>
      </w:r>
      <w:r w:rsidR="00922B8A">
        <w:rPr>
          <w:rFonts w:cs="Arial"/>
          <w:color w:val="000000"/>
        </w:rPr>
        <w:t xml:space="preserve">position, </w:t>
      </w:r>
      <w:r w:rsidR="0044465F">
        <w:rPr>
          <w:rFonts w:cs="Arial"/>
          <w:color w:val="000000"/>
        </w:rPr>
        <w:t xml:space="preserve">      </w:t>
      </w:r>
      <w:r w:rsidR="0044465F" w:rsidRPr="004A4ADD">
        <w:rPr>
          <w:rFonts w:cs="Arial"/>
          <w:b/>
          <w:color w:val="262626"/>
        </w:rPr>
        <w:t>[</w:t>
      </w:r>
      <w:r w:rsidR="0044465F">
        <w:rPr>
          <w:rFonts w:cs="Arial"/>
          <w:b/>
          <w:color w:val="262626"/>
        </w:rPr>
        <w:t>5</w:t>
      </w:r>
      <w:r w:rsidR="0044465F" w:rsidRPr="004A4ADD">
        <w:rPr>
          <w:rFonts w:cs="Arial"/>
          <w:b/>
          <w:color w:val="262626"/>
        </w:rPr>
        <w:t xml:space="preserve"> marks]</w:t>
      </w:r>
    </w:p>
    <w:p w14:paraId="092F9AB3" w14:textId="440F11D2" w:rsidR="00501A85" w:rsidRPr="006B2780" w:rsidRDefault="00922B8A" w:rsidP="00922B8A">
      <w:pPr>
        <w:widowControl w:val="0"/>
        <w:tabs>
          <w:tab w:val="left" w:pos="220"/>
          <w:tab w:val="left" w:pos="720"/>
        </w:tabs>
        <w:autoSpaceDE w:val="0"/>
        <w:autoSpaceDN w:val="0"/>
        <w:adjustRightInd w:val="0"/>
        <w:ind w:left="1080"/>
        <w:rPr>
          <w:rFonts w:cs="Arial"/>
          <w:color w:val="000000"/>
        </w:rPr>
      </w:pPr>
      <w:proofErr w:type="gramStart"/>
      <w:r>
        <w:rPr>
          <w:rFonts w:cs="Arial"/>
          <w:color w:val="000000"/>
        </w:rPr>
        <w:t>format</w:t>
      </w:r>
      <w:proofErr w:type="gramEnd"/>
      <w:r>
        <w:rPr>
          <w:rFonts w:cs="Arial"/>
          <w:color w:val="000000"/>
        </w:rPr>
        <w:t>:</w:t>
      </w:r>
      <w:r w:rsidR="00501A85" w:rsidRPr="006B2780">
        <w:rPr>
          <w:rFonts w:cs="Arial"/>
          <w:color w:val="000000"/>
        </w:rPr>
        <w:t xml:space="preserve"> </w:t>
      </w:r>
      <w:r w:rsidR="00501A85" w:rsidRPr="006B2780">
        <w:rPr>
          <w:rFonts w:ascii="MS Mincho" w:eastAsia="MS Mincho" w:hAnsi="MS Mincho" w:cs="MS Mincho"/>
          <w:color w:val="000000"/>
        </w:rPr>
        <w:t> </w:t>
      </w:r>
      <w:r w:rsidR="00501A85" w:rsidRPr="006B2780">
        <w:rPr>
          <w:rFonts w:cs="Arial"/>
          <w:color w:val="000000"/>
        </w:rPr>
        <w:t>xxx-xxx-</w:t>
      </w:r>
      <w:proofErr w:type="spellStart"/>
      <w:r w:rsidR="00501A85" w:rsidRPr="006B2780">
        <w:rPr>
          <w:rFonts w:cs="Arial"/>
          <w:color w:val="000000"/>
        </w:rPr>
        <w:t>xxxx</w:t>
      </w:r>
      <w:proofErr w:type="spellEnd"/>
      <w:r w:rsidR="00501A85" w:rsidRPr="006B2780">
        <w:rPr>
          <w:rFonts w:cs="Arial"/>
          <w:color w:val="000000"/>
        </w:rPr>
        <w:t xml:space="preserve">, for example 111-111-1111. </w:t>
      </w:r>
      <w:r w:rsidR="00501A85" w:rsidRPr="006B2780">
        <w:rPr>
          <w:rFonts w:ascii="MS Mincho" w:eastAsia="MS Mincho" w:hAnsi="MS Mincho" w:cs="MS Mincho"/>
          <w:color w:val="000000"/>
        </w:rPr>
        <w:t> </w:t>
      </w:r>
    </w:p>
    <w:p w14:paraId="17DEF9A0" w14:textId="1B9DF50D" w:rsidR="00501A85" w:rsidRPr="006B2780" w:rsidRDefault="00501A85" w:rsidP="00501A85">
      <w:pPr>
        <w:widowControl w:val="0"/>
        <w:numPr>
          <w:ilvl w:val="0"/>
          <w:numId w:val="9"/>
        </w:numPr>
        <w:tabs>
          <w:tab w:val="left" w:pos="220"/>
          <w:tab w:val="left" w:pos="720"/>
        </w:tabs>
        <w:autoSpaceDE w:val="0"/>
        <w:autoSpaceDN w:val="0"/>
        <w:adjustRightInd w:val="0"/>
        <w:rPr>
          <w:rFonts w:cs="Arial"/>
          <w:color w:val="000000"/>
        </w:rPr>
      </w:pPr>
      <w:r w:rsidRPr="00100DD2">
        <w:rPr>
          <w:rFonts w:cs="Arial"/>
          <w:b/>
          <w:color w:val="000000"/>
        </w:rPr>
        <w:t>Email</w:t>
      </w:r>
      <w:r w:rsidRPr="006B2780">
        <w:rPr>
          <w:rFonts w:cs="Arial"/>
          <w:color w:val="000000"/>
        </w:rPr>
        <w:t>:</w:t>
      </w:r>
      <w:r>
        <w:rPr>
          <w:rFonts w:cs="Arial"/>
          <w:color w:val="000000"/>
        </w:rPr>
        <w:t xml:space="preserve"> </w:t>
      </w:r>
      <w:r w:rsidRPr="006B2780">
        <w:rPr>
          <w:rFonts w:cs="Arial"/>
          <w:color w:val="000000"/>
        </w:rPr>
        <w:t>use</w:t>
      </w:r>
      <w:r>
        <w:rPr>
          <w:rFonts w:cs="Arial"/>
          <w:color w:val="000000"/>
        </w:rPr>
        <w:t xml:space="preserve"> </w:t>
      </w:r>
      <w:r w:rsidRPr="006B2780">
        <w:rPr>
          <w:rFonts w:cs="Arial"/>
          <w:color w:val="000000"/>
        </w:rPr>
        <w:t>html5</w:t>
      </w:r>
      <w:r>
        <w:rPr>
          <w:rFonts w:cs="Arial"/>
          <w:color w:val="000000"/>
        </w:rPr>
        <w:t xml:space="preserve"> </w:t>
      </w:r>
      <w:r w:rsidRPr="006B2780">
        <w:rPr>
          <w:rFonts w:cs="Arial"/>
          <w:color w:val="000000"/>
        </w:rPr>
        <w:t>input</w:t>
      </w:r>
      <w:r>
        <w:rPr>
          <w:rFonts w:cs="Arial"/>
          <w:color w:val="000000"/>
        </w:rPr>
        <w:t xml:space="preserve"> </w:t>
      </w:r>
      <w:r w:rsidRPr="006B2780">
        <w:rPr>
          <w:rFonts w:cs="Arial"/>
          <w:color w:val="000000"/>
        </w:rPr>
        <w:t>type</w:t>
      </w:r>
      <w:r>
        <w:rPr>
          <w:rFonts w:cs="Arial"/>
          <w:color w:val="000000"/>
        </w:rPr>
        <w:t xml:space="preserve"> </w:t>
      </w:r>
      <w:r w:rsidRPr="006B2780">
        <w:rPr>
          <w:rFonts w:cs="Arial"/>
          <w:color w:val="000000"/>
        </w:rPr>
        <w:t>for</w:t>
      </w:r>
      <w:r>
        <w:rPr>
          <w:rFonts w:cs="Arial"/>
          <w:color w:val="000000"/>
        </w:rPr>
        <w:t xml:space="preserve"> </w:t>
      </w:r>
      <w:r w:rsidRPr="006B2780">
        <w:rPr>
          <w:rFonts w:cs="Arial"/>
          <w:color w:val="000000"/>
        </w:rPr>
        <w:t>default</w:t>
      </w:r>
      <w:r>
        <w:rPr>
          <w:rFonts w:cs="Arial"/>
          <w:color w:val="000000"/>
        </w:rPr>
        <w:t xml:space="preserve"> </w:t>
      </w:r>
      <w:r w:rsidRPr="006B2780">
        <w:rPr>
          <w:rFonts w:cs="Arial"/>
          <w:color w:val="000000"/>
        </w:rPr>
        <w:t xml:space="preserve">validation </w:t>
      </w:r>
      <w:r w:rsidRPr="006B2780">
        <w:rPr>
          <w:rFonts w:ascii="MS Mincho" w:eastAsia="MS Mincho" w:hAnsi="MS Mincho" w:cs="MS Mincho"/>
          <w:color w:val="000000"/>
        </w:rPr>
        <w:t> </w:t>
      </w:r>
      <w:r w:rsidR="0044465F">
        <w:rPr>
          <w:rFonts w:ascii="MS Mincho" w:eastAsia="MS Mincho" w:hAnsi="MS Mincho" w:cs="MS Mincho"/>
          <w:color w:val="000000"/>
        </w:rPr>
        <w:t xml:space="preserve">                   </w:t>
      </w:r>
      <w:r w:rsidR="0044465F" w:rsidRPr="004A4ADD">
        <w:rPr>
          <w:rFonts w:cs="Arial"/>
          <w:b/>
          <w:color w:val="262626"/>
        </w:rPr>
        <w:t>[</w:t>
      </w:r>
      <w:r w:rsidR="0044465F">
        <w:rPr>
          <w:rFonts w:cs="Arial"/>
          <w:b/>
          <w:color w:val="262626"/>
        </w:rPr>
        <w:t>1</w:t>
      </w:r>
      <w:r w:rsidR="0044465F" w:rsidRPr="004A4ADD">
        <w:rPr>
          <w:rFonts w:cs="Arial"/>
          <w:b/>
          <w:color w:val="262626"/>
        </w:rPr>
        <w:t xml:space="preserve"> marks]</w:t>
      </w:r>
    </w:p>
    <w:p w14:paraId="7313351E" w14:textId="48035109" w:rsidR="00627111" w:rsidRDefault="00627111" w:rsidP="00805EC2">
      <w:pPr>
        <w:widowControl w:val="0"/>
        <w:numPr>
          <w:ilvl w:val="0"/>
          <w:numId w:val="9"/>
        </w:numPr>
        <w:tabs>
          <w:tab w:val="left" w:pos="220"/>
          <w:tab w:val="left" w:pos="720"/>
        </w:tabs>
        <w:autoSpaceDE w:val="0"/>
        <w:autoSpaceDN w:val="0"/>
        <w:adjustRightInd w:val="0"/>
        <w:rPr>
          <w:rFonts w:cs="Arial"/>
          <w:color w:val="000000"/>
        </w:rPr>
      </w:pPr>
      <w:r w:rsidRPr="00100DD2">
        <w:rPr>
          <w:rFonts w:cs="Arial"/>
          <w:b/>
          <w:color w:val="000000"/>
        </w:rPr>
        <w:t>Street</w:t>
      </w:r>
      <w:r w:rsidRPr="006B2780">
        <w:rPr>
          <w:rFonts w:cs="Arial"/>
          <w:color w:val="000000"/>
        </w:rPr>
        <w:t xml:space="preserve"> </w:t>
      </w:r>
      <w:r w:rsidRPr="00100DD2">
        <w:rPr>
          <w:rFonts w:cs="Arial"/>
          <w:b/>
          <w:color w:val="000000"/>
        </w:rPr>
        <w:t>name</w:t>
      </w:r>
      <w:r w:rsidR="00501A85">
        <w:rPr>
          <w:rFonts w:cs="Arial"/>
          <w:b/>
          <w:color w:val="000000"/>
        </w:rPr>
        <w:t xml:space="preserve"> and number</w:t>
      </w:r>
      <w:r w:rsidRPr="006B2780">
        <w:rPr>
          <w:rFonts w:cs="Arial"/>
          <w:color w:val="000000"/>
        </w:rPr>
        <w:t xml:space="preserve">: </w:t>
      </w:r>
      <w:r w:rsidR="00501A85">
        <w:rPr>
          <w:rFonts w:cs="Arial"/>
          <w:color w:val="000000"/>
        </w:rPr>
        <w:t>text, no further validation</w:t>
      </w:r>
    </w:p>
    <w:p w14:paraId="7CD30754" w14:textId="387D63D3" w:rsidR="00501A85" w:rsidRPr="00100DD2" w:rsidRDefault="00501A85" w:rsidP="00501A85">
      <w:pPr>
        <w:widowControl w:val="0"/>
        <w:numPr>
          <w:ilvl w:val="0"/>
          <w:numId w:val="9"/>
        </w:numPr>
        <w:tabs>
          <w:tab w:val="left" w:pos="220"/>
          <w:tab w:val="left" w:pos="720"/>
        </w:tabs>
        <w:autoSpaceDE w:val="0"/>
        <w:autoSpaceDN w:val="0"/>
        <w:adjustRightInd w:val="0"/>
        <w:rPr>
          <w:rFonts w:cs="Arial"/>
          <w:color w:val="000000"/>
        </w:rPr>
      </w:pPr>
      <w:r w:rsidRPr="00100DD2">
        <w:rPr>
          <w:rFonts w:cs="Arial"/>
          <w:b/>
          <w:color w:val="000000"/>
        </w:rPr>
        <w:t>City</w:t>
      </w:r>
      <w:r w:rsidRPr="00100DD2">
        <w:rPr>
          <w:rFonts w:cs="Arial"/>
          <w:color w:val="000000"/>
        </w:rPr>
        <w:t xml:space="preserve">: must contain letters only. </w:t>
      </w:r>
      <w:r w:rsidRPr="00100DD2">
        <w:rPr>
          <w:rFonts w:ascii="MS Mincho" w:eastAsia="MS Mincho" w:hAnsi="MS Mincho" w:cs="MS Mincho"/>
          <w:color w:val="000000"/>
        </w:rPr>
        <w:t> </w:t>
      </w:r>
      <w:r w:rsidR="0044465F">
        <w:rPr>
          <w:rFonts w:ascii="MS Mincho" w:eastAsia="MS Mincho" w:hAnsi="MS Mincho" w:cs="MS Mincho"/>
          <w:color w:val="000000"/>
        </w:rPr>
        <w:t xml:space="preserve">                                  </w:t>
      </w:r>
      <w:r w:rsidR="0044465F" w:rsidRPr="004A4ADD">
        <w:rPr>
          <w:rFonts w:cs="Arial"/>
          <w:b/>
          <w:color w:val="262626"/>
        </w:rPr>
        <w:t>[</w:t>
      </w:r>
      <w:r w:rsidR="0044465F">
        <w:rPr>
          <w:rFonts w:cs="Arial"/>
          <w:b/>
          <w:color w:val="262626"/>
        </w:rPr>
        <w:t>5</w:t>
      </w:r>
      <w:r w:rsidR="0044465F" w:rsidRPr="004A4ADD">
        <w:rPr>
          <w:rFonts w:cs="Arial"/>
          <w:b/>
          <w:color w:val="262626"/>
        </w:rPr>
        <w:t xml:space="preserve"> marks]</w:t>
      </w:r>
    </w:p>
    <w:p w14:paraId="33992C84" w14:textId="69DF510D" w:rsidR="00501A85" w:rsidRPr="006B2780" w:rsidRDefault="00501A85" w:rsidP="00805EC2">
      <w:pPr>
        <w:widowControl w:val="0"/>
        <w:numPr>
          <w:ilvl w:val="0"/>
          <w:numId w:val="9"/>
        </w:numPr>
        <w:tabs>
          <w:tab w:val="left" w:pos="220"/>
          <w:tab w:val="left" w:pos="720"/>
        </w:tabs>
        <w:autoSpaceDE w:val="0"/>
        <w:autoSpaceDN w:val="0"/>
        <w:adjustRightInd w:val="0"/>
        <w:rPr>
          <w:rFonts w:cs="Arial"/>
          <w:color w:val="000000"/>
        </w:rPr>
      </w:pPr>
      <w:r w:rsidRPr="00100DD2">
        <w:rPr>
          <w:rFonts w:cs="Arial"/>
          <w:b/>
          <w:color w:val="000000"/>
        </w:rPr>
        <w:t>Province</w:t>
      </w:r>
      <w:r>
        <w:rPr>
          <w:rFonts w:cs="Arial"/>
          <w:color w:val="000000"/>
        </w:rPr>
        <w:t xml:space="preserve">: must be selected from a </w:t>
      </w:r>
      <w:r w:rsidRPr="00100DD2">
        <w:rPr>
          <w:rFonts w:cs="Arial"/>
          <w:color w:val="000000"/>
          <w:u w:val="single"/>
        </w:rPr>
        <w:t>drop-down list</w:t>
      </w:r>
      <w:r w:rsidRPr="006B2780">
        <w:rPr>
          <w:rFonts w:cs="Arial"/>
          <w:color w:val="000000"/>
        </w:rPr>
        <w:t xml:space="preserve"> of displayed </w:t>
      </w:r>
      <w:r>
        <w:rPr>
          <w:rFonts w:cs="Arial"/>
          <w:color w:val="000000"/>
        </w:rPr>
        <w:t xml:space="preserve">Canadian </w:t>
      </w:r>
      <w:r w:rsidRPr="006B2780">
        <w:rPr>
          <w:rFonts w:cs="Arial"/>
          <w:color w:val="000000"/>
        </w:rPr>
        <w:t>provinces</w:t>
      </w:r>
      <w:r>
        <w:rPr>
          <w:rFonts w:cs="Arial"/>
          <w:color w:val="000000"/>
        </w:rPr>
        <w:t>.</w:t>
      </w:r>
      <w:r w:rsidRPr="006B2780">
        <w:rPr>
          <w:rFonts w:cs="Arial"/>
          <w:color w:val="000000"/>
        </w:rPr>
        <w:t xml:space="preserve"> </w:t>
      </w:r>
      <w:r>
        <w:rPr>
          <w:rFonts w:cs="Arial"/>
          <w:color w:val="000000"/>
        </w:rPr>
        <w:t>Define</w:t>
      </w:r>
      <w:r w:rsidRPr="006B2780">
        <w:rPr>
          <w:rFonts w:cs="Arial"/>
          <w:color w:val="000000"/>
        </w:rPr>
        <w:t xml:space="preserve"> ONTARIO as </w:t>
      </w:r>
      <w:r w:rsidRPr="00100DD2">
        <w:rPr>
          <w:rFonts w:cs="Arial"/>
          <w:color w:val="000000"/>
          <w:u w:val="single"/>
        </w:rPr>
        <w:t>default</w:t>
      </w:r>
      <w:r w:rsidRPr="006B2780">
        <w:rPr>
          <w:rFonts w:cs="Arial"/>
          <w:color w:val="000000"/>
        </w:rPr>
        <w:t xml:space="preserve"> selection</w:t>
      </w:r>
      <w:r>
        <w:rPr>
          <w:rFonts w:cs="Arial"/>
          <w:color w:val="000000"/>
        </w:rPr>
        <w:t xml:space="preserve">. </w:t>
      </w:r>
      <w:r>
        <w:rPr>
          <w:rFonts w:cs="Arial"/>
          <w:color w:val="000000"/>
          <w:u w:val="single"/>
        </w:rPr>
        <w:t>N</w:t>
      </w:r>
      <w:r w:rsidRPr="00100DD2">
        <w:rPr>
          <w:rFonts w:cs="Arial"/>
          <w:color w:val="000000"/>
          <w:u w:val="single"/>
        </w:rPr>
        <w:t>o</w:t>
      </w:r>
      <w:r>
        <w:rPr>
          <w:rFonts w:cs="Arial"/>
          <w:color w:val="000000"/>
          <w:u w:val="single"/>
        </w:rPr>
        <w:t xml:space="preserve"> further</w:t>
      </w:r>
      <w:r w:rsidRPr="00100DD2">
        <w:rPr>
          <w:rFonts w:cs="Arial"/>
          <w:color w:val="000000"/>
          <w:u w:val="single"/>
        </w:rPr>
        <w:t xml:space="preserve"> validation</w:t>
      </w:r>
      <w:r w:rsidRPr="006B2780">
        <w:rPr>
          <w:rFonts w:cs="Arial"/>
          <w:color w:val="000000"/>
        </w:rPr>
        <w:t xml:space="preserve"> is required.</w:t>
      </w:r>
      <w:r w:rsidR="0044465F">
        <w:rPr>
          <w:rFonts w:cs="Arial"/>
          <w:color w:val="000000"/>
        </w:rPr>
        <w:t xml:space="preserve">      </w:t>
      </w:r>
    </w:p>
    <w:p w14:paraId="31D5BA94" w14:textId="6F74FF08" w:rsidR="00627111" w:rsidRPr="00C006CE" w:rsidRDefault="00501A85" w:rsidP="00805EC2">
      <w:pPr>
        <w:widowControl w:val="0"/>
        <w:numPr>
          <w:ilvl w:val="0"/>
          <w:numId w:val="9"/>
        </w:numPr>
        <w:tabs>
          <w:tab w:val="left" w:pos="220"/>
          <w:tab w:val="left" w:pos="720"/>
        </w:tabs>
        <w:autoSpaceDE w:val="0"/>
        <w:autoSpaceDN w:val="0"/>
        <w:adjustRightInd w:val="0"/>
        <w:rPr>
          <w:rFonts w:cs="Arial"/>
          <w:color w:val="000000"/>
        </w:rPr>
      </w:pPr>
      <w:r>
        <w:rPr>
          <w:rFonts w:cs="Arial"/>
          <w:b/>
          <w:color w:val="000000"/>
        </w:rPr>
        <w:t>Postal Code</w:t>
      </w:r>
      <w:r w:rsidR="00627111" w:rsidRPr="006B2780">
        <w:rPr>
          <w:rFonts w:cs="Arial"/>
          <w:color w:val="000000"/>
        </w:rPr>
        <w:t>:</w:t>
      </w:r>
      <w:r w:rsidR="00100DD2">
        <w:rPr>
          <w:rFonts w:cs="Arial"/>
          <w:color w:val="000000"/>
        </w:rPr>
        <w:t xml:space="preserve"> 6 characters in</w:t>
      </w:r>
      <w:r w:rsidR="00627111" w:rsidRPr="006B2780">
        <w:rPr>
          <w:rFonts w:cs="Arial"/>
          <w:color w:val="000000"/>
        </w:rPr>
        <w:t xml:space="preserve"> Canadian </w:t>
      </w:r>
      <w:r w:rsidR="00100DD2">
        <w:rPr>
          <w:rFonts w:cs="Arial"/>
          <w:color w:val="000000"/>
        </w:rPr>
        <w:t xml:space="preserve">Postal code </w:t>
      </w:r>
      <w:r w:rsidR="00627111" w:rsidRPr="006B2780">
        <w:rPr>
          <w:rFonts w:cs="Arial"/>
          <w:color w:val="000000"/>
        </w:rPr>
        <w:t xml:space="preserve">format (Letter Digit Letter Digit Letter Digit), </w:t>
      </w:r>
      <w:r w:rsidR="00100DD2">
        <w:rPr>
          <w:rFonts w:cs="Arial"/>
          <w:color w:val="000000"/>
        </w:rPr>
        <w:t xml:space="preserve">e.g., </w:t>
      </w:r>
      <w:r w:rsidR="00627111" w:rsidRPr="006B2780">
        <w:rPr>
          <w:rFonts w:cs="Arial"/>
          <w:color w:val="000000"/>
        </w:rPr>
        <w:t xml:space="preserve">C1A1A7. </w:t>
      </w:r>
      <w:r w:rsidR="0044465F">
        <w:rPr>
          <w:rFonts w:cs="Arial"/>
          <w:color w:val="000000"/>
        </w:rPr>
        <w:tab/>
      </w:r>
      <w:r w:rsidR="0044465F">
        <w:rPr>
          <w:rFonts w:cs="Arial"/>
          <w:color w:val="000000"/>
        </w:rPr>
        <w:tab/>
      </w:r>
      <w:r w:rsidR="0044465F">
        <w:rPr>
          <w:rFonts w:cs="Arial"/>
          <w:color w:val="000000"/>
        </w:rPr>
        <w:tab/>
      </w:r>
      <w:r w:rsidR="0044465F">
        <w:rPr>
          <w:rFonts w:cs="Arial"/>
          <w:color w:val="000000"/>
        </w:rPr>
        <w:tab/>
      </w:r>
      <w:r w:rsidR="0044465F">
        <w:rPr>
          <w:rFonts w:cs="Arial"/>
          <w:color w:val="000000"/>
        </w:rPr>
        <w:tab/>
      </w:r>
      <w:r w:rsidR="0044465F">
        <w:rPr>
          <w:rFonts w:cs="Arial"/>
          <w:color w:val="000000"/>
        </w:rPr>
        <w:tab/>
        <w:t xml:space="preserve">    </w:t>
      </w:r>
      <w:r w:rsidR="00627111" w:rsidRPr="006B2780">
        <w:rPr>
          <w:rFonts w:ascii="MS Mincho" w:eastAsia="MS Mincho" w:hAnsi="MS Mincho" w:cs="MS Mincho"/>
          <w:color w:val="000000"/>
        </w:rPr>
        <w:t> </w:t>
      </w:r>
      <w:r w:rsidR="0044465F" w:rsidRPr="004A4ADD">
        <w:rPr>
          <w:rFonts w:cs="Arial"/>
          <w:b/>
          <w:color w:val="262626"/>
        </w:rPr>
        <w:t>[</w:t>
      </w:r>
      <w:r w:rsidR="0044465F">
        <w:rPr>
          <w:rFonts w:cs="Arial"/>
          <w:b/>
          <w:color w:val="262626"/>
        </w:rPr>
        <w:t>5</w:t>
      </w:r>
      <w:r w:rsidR="0044465F" w:rsidRPr="004A4ADD">
        <w:rPr>
          <w:rFonts w:cs="Arial"/>
          <w:b/>
          <w:color w:val="262626"/>
        </w:rPr>
        <w:t xml:space="preserve"> marks]</w:t>
      </w:r>
    </w:p>
    <w:p w14:paraId="38D8B0CD" w14:textId="750BE114" w:rsidR="00C006CE" w:rsidRPr="00446A5B" w:rsidRDefault="00C006CE" w:rsidP="00C006CE">
      <w:pPr>
        <w:widowControl w:val="0"/>
        <w:tabs>
          <w:tab w:val="left" w:pos="220"/>
          <w:tab w:val="left" w:pos="720"/>
        </w:tabs>
        <w:autoSpaceDE w:val="0"/>
        <w:autoSpaceDN w:val="0"/>
        <w:adjustRightInd w:val="0"/>
        <w:rPr>
          <w:rFonts w:cs="Arial"/>
          <w:color w:val="000000"/>
        </w:rPr>
      </w:pPr>
      <w:r>
        <w:rPr>
          <w:rFonts w:cs="Arial"/>
          <w:b/>
          <w:color w:val="000000"/>
        </w:rPr>
        <w:t>Important:</w:t>
      </w:r>
      <w:r>
        <w:rPr>
          <w:rFonts w:cs="Arial"/>
          <w:color w:val="000000"/>
        </w:rPr>
        <w:t xml:space="preserve"> </w:t>
      </w:r>
    </w:p>
    <w:p w14:paraId="7841D337" w14:textId="70A46770" w:rsidR="00446A5B" w:rsidRPr="00C006CE" w:rsidRDefault="004447AA" w:rsidP="00C006CE">
      <w:pPr>
        <w:pStyle w:val="ListParagraph"/>
        <w:widowControl w:val="0"/>
        <w:numPr>
          <w:ilvl w:val="0"/>
          <w:numId w:val="13"/>
        </w:numPr>
        <w:tabs>
          <w:tab w:val="left" w:pos="220"/>
          <w:tab w:val="left" w:pos="720"/>
        </w:tabs>
        <w:autoSpaceDE w:val="0"/>
        <w:autoSpaceDN w:val="0"/>
        <w:adjustRightInd w:val="0"/>
        <w:rPr>
          <w:rFonts w:cs="Arial"/>
          <w:color w:val="000000"/>
        </w:rPr>
      </w:pPr>
      <w:r w:rsidRPr="00C006CE">
        <w:rPr>
          <w:rFonts w:cs="Arial"/>
          <w:color w:val="000000"/>
        </w:rPr>
        <w:t>Only when</w:t>
      </w:r>
      <w:r w:rsidR="00446A5B" w:rsidRPr="00C006CE">
        <w:rPr>
          <w:rFonts w:cs="Arial"/>
          <w:color w:val="000000"/>
        </w:rPr>
        <w:t xml:space="preserve"> no validation errors, the </w:t>
      </w:r>
      <w:r w:rsidR="00CD5729" w:rsidRPr="00C006CE">
        <w:rPr>
          <w:rFonts w:cs="Arial"/>
          <w:color w:val="000000"/>
        </w:rPr>
        <w:t>form (</w:t>
      </w:r>
      <w:r w:rsidR="00446A5B" w:rsidRPr="00C006CE">
        <w:rPr>
          <w:rFonts w:cs="Arial"/>
          <w:color w:val="000000"/>
        </w:rPr>
        <w:t>user</w:t>
      </w:r>
      <w:r w:rsidR="00CD5729" w:rsidRPr="00C006CE">
        <w:rPr>
          <w:rFonts w:cs="Arial"/>
          <w:color w:val="000000"/>
        </w:rPr>
        <w:t>’s</w:t>
      </w:r>
      <w:r w:rsidR="00446A5B" w:rsidRPr="00C006CE">
        <w:rPr>
          <w:rFonts w:cs="Arial"/>
          <w:color w:val="000000"/>
        </w:rPr>
        <w:t xml:space="preserve"> input</w:t>
      </w:r>
      <w:r w:rsidR="00CD5729" w:rsidRPr="00C006CE">
        <w:rPr>
          <w:rFonts w:cs="Arial"/>
          <w:color w:val="000000"/>
        </w:rPr>
        <w:t>)</w:t>
      </w:r>
      <w:r w:rsidR="00446A5B" w:rsidRPr="00C006CE">
        <w:rPr>
          <w:rFonts w:cs="Arial"/>
          <w:color w:val="000000"/>
        </w:rPr>
        <w:t xml:space="preserve"> will be</w:t>
      </w:r>
      <w:r w:rsidR="00CD5729" w:rsidRPr="00C006CE">
        <w:rPr>
          <w:rFonts w:cs="Arial"/>
          <w:color w:val="000000"/>
        </w:rPr>
        <w:t xml:space="preserve"> submitted to </w:t>
      </w:r>
      <w:r w:rsidR="00CD5729" w:rsidRPr="00C006CE">
        <w:rPr>
          <w:rFonts w:cs="Arial"/>
          <w:color w:val="0000FF"/>
        </w:rPr>
        <w:lastRenderedPageBreak/>
        <w:t xml:space="preserve">https://httpbin.org/post </w:t>
      </w:r>
      <w:r w:rsidR="00CD5729" w:rsidRPr="00C006CE">
        <w:rPr>
          <w:rFonts w:cs="Arial"/>
          <w:color w:val="000000"/>
        </w:rPr>
        <w:t xml:space="preserve">using the </w:t>
      </w:r>
      <w:r w:rsidR="00CD5729" w:rsidRPr="00C006CE">
        <w:rPr>
          <w:rFonts w:cs="Arial"/>
          <w:color w:val="000000"/>
          <w:u w:val="single"/>
        </w:rPr>
        <w:t>POST</w:t>
      </w:r>
      <w:r w:rsidR="00CD5729" w:rsidRPr="00C006CE">
        <w:rPr>
          <w:rFonts w:cs="Arial"/>
          <w:color w:val="000000"/>
        </w:rPr>
        <w:t xml:space="preserve"> method.</w:t>
      </w:r>
    </w:p>
    <w:p w14:paraId="220B2E23" w14:textId="40F661CB" w:rsidR="00222AF1" w:rsidRDefault="00222AF1" w:rsidP="00C006CE">
      <w:pPr>
        <w:pStyle w:val="ListParagraph"/>
        <w:widowControl w:val="0"/>
        <w:numPr>
          <w:ilvl w:val="0"/>
          <w:numId w:val="13"/>
        </w:numPr>
        <w:tabs>
          <w:tab w:val="left" w:pos="220"/>
          <w:tab w:val="left" w:pos="720"/>
        </w:tabs>
        <w:autoSpaceDE w:val="0"/>
        <w:autoSpaceDN w:val="0"/>
        <w:adjustRightInd w:val="0"/>
        <w:rPr>
          <w:rFonts w:cs="Arial"/>
          <w:color w:val="000000"/>
        </w:rPr>
      </w:pPr>
      <w:r>
        <w:rPr>
          <w:rFonts w:cs="Arial"/>
          <w:color w:val="000000"/>
        </w:rPr>
        <w:t xml:space="preserve">Though HTML5 validation is not banned, </w:t>
      </w:r>
      <w:r w:rsidRPr="00222AF1">
        <w:rPr>
          <w:rFonts w:cs="Arial"/>
          <w:color w:val="000000"/>
          <w:u w:val="single"/>
        </w:rPr>
        <w:t>you are expected/ required to use JavaScript for most of the following validation</w:t>
      </w:r>
      <w:r>
        <w:rPr>
          <w:rFonts w:cs="Arial"/>
          <w:color w:val="000000"/>
        </w:rPr>
        <w:t xml:space="preserve"> except the cases that are explicitly specified with HTML5, e.g. emails and required. </w:t>
      </w:r>
    </w:p>
    <w:p w14:paraId="766A396C" w14:textId="0127240E" w:rsidR="00222AF1" w:rsidRPr="00222AF1" w:rsidRDefault="00F10570" w:rsidP="00C006CE">
      <w:pPr>
        <w:pStyle w:val="ListParagraph"/>
        <w:widowControl w:val="0"/>
        <w:numPr>
          <w:ilvl w:val="0"/>
          <w:numId w:val="13"/>
        </w:numPr>
        <w:tabs>
          <w:tab w:val="left" w:pos="220"/>
          <w:tab w:val="left" w:pos="720"/>
        </w:tabs>
        <w:autoSpaceDE w:val="0"/>
        <w:autoSpaceDN w:val="0"/>
        <w:adjustRightInd w:val="0"/>
        <w:rPr>
          <w:rFonts w:cs="Arial"/>
          <w:color w:val="000000"/>
        </w:rPr>
      </w:pPr>
      <w:r w:rsidRPr="00C006CE">
        <w:rPr>
          <w:rFonts w:cs="Arial"/>
          <w:color w:val="000000"/>
        </w:rPr>
        <w:t xml:space="preserve">If there are validation errors, do NOT submit the form. Instead, display </w:t>
      </w:r>
      <w:r w:rsidRPr="00C006CE">
        <w:rPr>
          <w:rFonts w:cs="Arial"/>
          <w:color w:val="FF0000"/>
          <w:u w:val="single"/>
        </w:rPr>
        <w:t xml:space="preserve">meaningful </w:t>
      </w:r>
      <w:r w:rsidRPr="00C006CE">
        <w:rPr>
          <w:rFonts w:cs="Arial"/>
          <w:color w:val="000000"/>
        </w:rPr>
        <w:t xml:space="preserve">error messages in the following ways </w:t>
      </w:r>
      <w:r w:rsidRPr="00C006CE">
        <w:rPr>
          <w:rFonts w:cs="Arial"/>
          <w:color w:val="FF0000"/>
          <w:u w:val="single"/>
        </w:rPr>
        <w:t>(“meaningful” is very important).</w:t>
      </w:r>
      <w:r w:rsidRPr="00222AF1">
        <w:rPr>
          <w:rFonts w:cs="Arial"/>
          <w:color w:val="000000" w:themeColor="text1"/>
        </w:rPr>
        <w:t xml:space="preserve"> </w:t>
      </w:r>
      <w:r w:rsidR="00222AF1" w:rsidRPr="00222AF1">
        <w:rPr>
          <w:rFonts w:cs="Arial"/>
          <w:color w:val="000000" w:themeColor="text1"/>
        </w:rPr>
        <w:t>The error messages are supposed t</w:t>
      </w:r>
      <w:r w:rsidR="00222AF1">
        <w:rPr>
          <w:rFonts w:cs="Arial"/>
          <w:color w:val="000000" w:themeColor="text1"/>
        </w:rPr>
        <w:t>o help users to correct the err</w:t>
      </w:r>
      <w:r w:rsidR="00222AF1" w:rsidRPr="00222AF1">
        <w:rPr>
          <w:rFonts w:cs="Arial"/>
          <w:color w:val="000000" w:themeColor="text1"/>
        </w:rPr>
        <w:t>ors and input correctly.</w:t>
      </w:r>
      <w:r w:rsidR="00222AF1">
        <w:rPr>
          <w:rFonts w:cs="Arial"/>
          <w:color w:val="000000" w:themeColor="text1"/>
        </w:rPr>
        <w:t xml:space="preserve"> This is what I meant “meaningful”. Something like “please match the requested format” (by HTML5 validation) is not considered “meaningful”, because user may have no idea about what’s the “requested format”. Instead, your meaningful error message may specify something like: “Please input phone number in the format of NNN-NNN-NNNN”. </w:t>
      </w:r>
      <w:r w:rsidR="0044465F">
        <w:rPr>
          <w:rFonts w:cs="Arial"/>
          <w:color w:val="000000" w:themeColor="text1"/>
        </w:rPr>
        <w:t xml:space="preserve">         </w:t>
      </w:r>
      <w:r w:rsidR="0044465F" w:rsidRPr="004A4ADD">
        <w:rPr>
          <w:rFonts w:cs="Arial"/>
          <w:b/>
          <w:color w:val="262626"/>
        </w:rPr>
        <w:t>[</w:t>
      </w:r>
      <w:r w:rsidR="0044465F">
        <w:rPr>
          <w:rFonts w:cs="Arial"/>
          <w:b/>
          <w:color w:val="262626"/>
        </w:rPr>
        <w:t>5</w:t>
      </w:r>
      <w:r w:rsidR="0044465F" w:rsidRPr="004A4ADD">
        <w:rPr>
          <w:rFonts w:cs="Arial"/>
          <w:b/>
          <w:color w:val="262626"/>
        </w:rPr>
        <w:t xml:space="preserve"> marks]</w:t>
      </w:r>
    </w:p>
    <w:p w14:paraId="66E7DD0A" w14:textId="2C47403D" w:rsidR="00CD5729" w:rsidRPr="00C006CE" w:rsidRDefault="005A20A5" w:rsidP="00C006CE">
      <w:pPr>
        <w:pStyle w:val="ListParagraph"/>
        <w:widowControl w:val="0"/>
        <w:numPr>
          <w:ilvl w:val="0"/>
          <w:numId w:val="13"/>
        </w:numPr>
        <w:tabs>
          <w:tab w:val="left" w:pos="220"/>
          <w:tab w:val="left" w:pos="720"/>
        </w:tabs>
        <w:autoSpaceDE w:val="0"/>
        <w:autoSpaceDN w:val="0"/>
        <w:adjustRightInd w:val="0"/>
        <w:rPr>
          <w:rFonts w:cs="Arial"/>
          <w:color w:val="000000"/>
        </w:rPr>
      </w:pPr>
      <w:r>
        <w:rPr>
          <w:rFonts w:cs="Arial"/>
          <w:color w:val="000000"/>
        </w:rPr>
        <w:t>You can use either of the following two options to</w:t>
      </w:r>
      <w:r w:rsidR="00F10570" w:rsidRPr="00C006CE">
        <w:rPr>
          <w:rFonts w:cs="Arial"/>
          <w:color w:val="000000"/>
        </w:rPr>
        <w:t xml:space="preserve"> displaying error messages.</w:t>
      </w:r>
      <w:r w:rsidR="0044465F">
        <w:rPr>
          <w:rFonts w:cs="Arial"/>
          <w:color w:val="000000"/>
        </w:rPr>
        <w:t xml:space="preserve">  </w:t>
      </w:r>
    </w:p>
    <w:p w14:paraId="44C27DB5" w14:textId="77777777" w:rsidR="00F10570" w:rsidRDefault="00F10570" w:rsidP="00CD5729">
      <w:pPr>
        <w:widowControl w:val="0"/>
        <w:tabs>
          <w:tab w:val="left" w:pos="220"/>
          <w:tab w:val="left" w:pos="720"/>
        </w:tabs>
        <w:autoSpaceDE w:val="0"/>
        <w:autoSpaceDN w:val="0"/>
        <w:adjustRightInd w:val="0"/>
        <w:rPr>
          <w:rFonts w:cs="Arial"/>
          <w:color w:val="000000"/>
        </w:rPr>
      </w:pPr>
    </w:p>
    <w:p w14:paraId="688F13EB" w14:textId="22E47685" w:rsidR="00F10570" w:rsidRDefault="00F10570" w:rsidP="00F10570">
      <w:pPr>
        <w:pStyle w:val="ListParagraph"/>
        <w:widowControl w:val="0"/>
        <w:numPr>
          <w:ilvl w:val="0"/>
          <w:numId w:val="11"/>
        </w:numPr>
        <w:tabs>
          <w:tab w:val="left" w:pos="220"/>
          <w:tab w:val="left" w:pos="720"/>
        </w:tabs>
        <w:autoSpaceDE w:val="0"/>
        <w:autoSpaceDN w:val="0"/>
        <w:adjustRightInd w:val="0"/>
        <w:rPr>
          <w:rFonts w:cs="Arial"/>
          <w:color w:val="000000"/>
        </w:rPr>
      </w:pPr>
      <w:r>
        <w:rPr>
          <w:rFonts w:cs="Arial"/>
          <w:color w:val="000000"/>
        </w:rPr>
        <w:t xml:space="preserve">Display the error messages when the user clicks the “submit” button  </w:t>
      </w:r>
      <w:r w:rsidRPr="00F10570">
        <w:rPr>
          <w:rFonts w:cs="Arial"/>
          <w:color w:val="FF0000"/>
        </w:rPr>
        <w:t>OR</w:t>
      </w:r>
    </w:p>
    <w:p w14:paraId="10B2CC67" w14:textId="77777777" w:rsidR="00F10570" w:rsidRPr="00F10570" w:rsidRDefault="00F10570" w:rsidP="00F10570">
      <w:pPr>
        <w:pStyle w:val="ListParagraph"/>
        <w:widowControl w:val="0"/>
        <w:numPr>
          <w:ilvl w:val="0"/>
          <w:numId w:val="11"/>
        </w:numPr>
        <w:tabs>
          <w:tab w:val="left" w:pos="220"/>
          <w:tab w:val="left" w:pos="720"/>
        </w:tabs>
        <w:autoSpaceDE w:val="0"/>
        <w:autoSpaceDN w:val="0"/>
        <w:adjustRightInd w:val="0"/>
        <w:rPr>
          <w:rFonts w:cs="Arial"/>
          <w:color w:val="000000"/>
        </w:rPr>
      </w:pPr>
      <w:r>
        <w:rPr>
          <w:rFonts w:cs="Arial"/>
          <w:color w:val="000000"/>
        </w:rPr>
        <w:t xml:space="preserve">Display the error messages immediately when </w:t>
      </w:r>
      <w:r w:rsidRPr="006B2780">
        <w:rPr>
          <w:rFonts w:cs="Arial"/>
          <w:color w:val="000000"/>
        </w:rPr>
        <w:t>the field has been changed</w:t>
      </w:r>
      <w:r>
        <w:rPr>
          <w:rFonts w:cs="Arial"/>
          <w:color w:val="000000"/>
        </w:rPr>
        <w:t>.</w:t>
      </w:r>
    </w:p>
    <w:p w14:paraId="31A39C7E" w14:textId="16E48AAB" w:rsidR="00F10570" w:rsidRDefault="00F10570" w:rsidP="00C006CE">
      <w:pPr>
        <w:pStyle w:val="ListParagraph"/>
        <w:widowControl w:val="0"/>
        <w:tabs>
          <w:tab w:val="left" w:pos="220"/>
          <w:tab w:val="left" w:pos="720"/>
        </w:tabs>
        <w:autoSpaceDE w:val="0"/>
        <w:autoSpaceDN w:val="0"/>
        <w:adjustRightInd w:val="0"/>
        <w:ind w:left="1440"/>
        <w:rPr>
          <w:rFonts w:cs="Arial"/>
          <w:color w:val="000000"/>
        </w:rPr>
      </w:pPr>
      <w:r w:rsidRPr="00C006CE">
        <w:rPr>
          <w:rFonts w:cs="Arial"/>
          <w:b/>
          <w:color w:val="000000"/>
        </w:rPr>
        <w:t>Hint</w:t>
      </w:r>
      <w:r w:rsidRPr="006B2780">
        <w:rPr>
          <w:rFonts w:cs="Arial"/>
          <w:color w:val="000000"/>
        </w:rPr>
        <w:t xml:space="preserve">: use the </w:t>
      </w:r>
      <w:proofErr w:type="spellStart"/>
      <w:r w:rsidRPr="006B2780">
        <w:rPr>
          <w:rFonts w:cs="Arial"/>
          <w:color w:val="000000"/>
        </w:rPr>
        <w:t>onchange</w:t>
      </w:r>
      <w:proofErr w:type="spellEnd"/>
      <w:r w:rsidRPr="006B2780">
        <w:rPr>
          <w:rFonts w:cs="Arial"/>
          <w:color w:val="000000"/>
        </w:rPr>
        <w:t xml:space="preserve"> or </w:t>
      </w:r>
      <w:proofErr w:type="spellStart"/>
      <w:r w:rsidRPr="006B2780">
        <w:rPr>
          <w:rFonts w:cs="Arial"/>
          <w:color w:val="000000"/>
        </w:rPr>
        <w:t>onfocusout</w:t>
      </w:r>
      <w:proofErr w:type="spellEnd"/>
      <w:r w:rsidRPr="006B2780">
        <w:rPr>
          <w:rFonts w:cs="Arial"/>
          <w:color w:val="000000"/>
        </w:rPr>
        <w:t xml:space="preserve"> etc. event handl</w:t>
      </w:r>
      <w:r>
        <w:rPr>
          <w:rFonts w:cs="Arial"/>
          <w:color w:val="000000"/>
        </w:rPr>
        <w:t>er to call JavaScript functions</w:t>
      </w:r>
      <w:r w:rsidRPr="006B2780">
        <w:rPr>
          <w:rFonts w:cs="Arial"/>
          <w:color w:val="000000"/>
        </w:rPr>
        <w:t>. Show only one error for a field, at a time.</w:t>
      </w:r>
    </w:p>
    <w:p w14:paraId="097EEC5C" w14:textId="42AE5C4A" w:rsidR="00C006CE" w:rsidRPr="00C006CE" w:rsidRDefault="00C006CE" w:rsidP="00C006CE">
      <w:pPr>
        <w:widowControl w:val="0"/>
        <w:tabs>
          <w:tab w:val="left" w:pos="220"/>
          <w:tab w:val="left" w:pos="720"/>
        </w:tabs>
        <w:autoSpaceDE w:val="0"/>
        <w:autoSpaceDN w:val="0"/>
        <w:adjustRightInd w:val="0"/>
        <w:rPr>
          <w:rFonts w:cs="Arial"/>
          <w:color w:val="000000"/>
        </w:rPr>
      </w:pPr>
      <w:r w:rsidRPr="005A20A5">
        <w:rPr>
          <w:rFonts w:cs="Arial"/>
          <w:b/>
          <w:color w:val="000000"/>
        </w:rPr>
        <w:t>Note</w:t>
      </w:r>
      <w:r>
        <w:rPr>
          <w:rFonts w:cs="Arial"/>
          <w:color w:val="000000"/>
        </w:rPr>
        <w:t xml:space="preserve">: </w:t>
      </w:r>
    </w:p>
    <w:p w14:paraId="0EF2FA83" w14:textId="5D8A818E" w:rsidR="00F10570" w:rsidRDefault="00A426C9" w:rsidP="005A20A5">
      <w:pPr>
        <w:pStyle w:val="ListParagraph"/>
        <w:widowControl w:val="0"/>
        <w:numPr>
          <w:ilvl w:val="0"/>
          <w:numId w:val="14"/>
        </w:numPr>
        <w:tabs>
          <w:tab w:val="left" w:pos="220"/>
          <w:tab w:val="left" w:pos="720"/>
        </w:tabs>
        <w:autoSpaceDE w:val="0"/>
        <w:autoSpaceDN w:val="0"/>
        <w:adjustRightInd w:val="0"/>
        <w:rPr>
          <w:rFonts w:cs="Arial"/>
          <w:color w:val="000000"/>
        </w:rPr>
      </w:pPr>
      <w:r w:rsidRPr="00A426C9">
        <w:rPr>
          <w:rFonts w:cs="Arial"/>
          <w:color w:val="000000"/>
        </w:rPr>
        <w:t xml:space="preserve">Using either way described above, </w:t>
      </w:r>
      <w:r w:rsidR="00F10570" w:rsidRPr="00A426C9">
        <w:rPr>
          <w:rFonts w:cs="Arial"/>
          <w:color w:val="000000"/>
        </w:rPr>
        <w:t>errors</w:t>
      </w:r>
      <w:r w:rsidRPr="00A426C9">
        <w:rPr>
          <w:rFonts w:cs="Arial"/>
          <w:color w:val="000000"/>
        </w:rPr>
        <w:t xml:space="preserve"> should be displayed</w:t>
      </w:r>
      <w:r w:rsidR="00F10570" w:rsidRPr="00A426C9">
        <w:rPr>
          <w:rFonts w:cs="Arial"/>
          <w:color w:val="000000"/>
        </w:rPr>
        <w:t xml:space="preserve"> </w:t>
      </w:r>
      <w:r w:rsidR="00F10570" w:rsidRPr="00A426C9">
        <w:rPr>
          <w:rFonts w:cs="Arial"/>
          <w:color w:val="FF0000"/>
        </w:rPr>
        <w:t xml:space="preserve">beside </w:t>
      </w:r>
      <w:r w:rsidR="00F10570" w:rsidRPr="00A426C9">
        <w:rPr>
          <w:rFonts w:cs="Arial"/>
          <w:color w:val="000000"/>
        </w:rPr>
        <w:t xml:space="preserve">or </w:t>
      </w:r>
      <w:r w:rsidR="00F10570" w:rsidRPr="00A426C9">
        <w:rPr>
          <w:rFonts w:cs="Arial"/>
          <w:color w:val="FF0000"/>
        </w:rPr>
        <w:t>beneath</w:t>
      </w:r>
      <w:r w:rsidR="00F10570" w:rsidRPr="00A426C9">
        <w:rPr>
          <w:rFonts w:cs="Arial"/>
          <w:color w:val="000000"/>
        </w:rPr>
        <w:t xml:space="preserve"> the error fields (based on your design) in </w:t>
      </w:r>
      <w:r w:rsidR="00F10570" w:rsidRPr="00A426C9">
        <w:rPr>
          <w:rFonts w:cs="Arial"/>
          <w:color w:val="FF0000"/>
        </w:rPr>
        <w:t>red</w:t>
      </w:r>
      <w:r w:rsidR="0064118D">
        <w:rPr>
          <w:rFonts w:cs="Arial"/>
          <w:color w:val="FF0000"/>
        </w:rPr>
        <w:t xml:space="preserve">. </w:t>
      </w:r>
      <w:r w:rsidR="00F10570" w:rsidRPr="00A426C9">
        <w:rPr>
          <w:rFonts w:cs="Arial"/>
          <w:color w:val="FF0000"/>
        </w:rPr>
        <w:t xml:space="preserve"> </w:t>
      </w:r>
      <w:r w:rsidR="0064118D">
        <w:rPr>
          <w:rFonts w:cs="Arial"/>
          <w:color w:val="FF0000"/>
        </w:rPr>
        <w:t xml:space="preserve">The error field will be highlighted with red box. </w:t>
      </w:r>
      <w:r w:rsidR="0064118D" w:rsidRPr="0064118D">
        <w:rPr>
          <w:rFonts w:cs="Arial"/>
          <w:color w:val="000000"/>
          <w:u w:val="single"/>
        </w:rPr>
        <w:t xml:space="preserve">This is </w:t>
      </w:r>
      <w:r w:rsidR="00F10570" w:rsidRPr="0064118D">
        <w:rPr>
          <w:rFonts w:cs="Arial"/>
          <w:color w:val="000000"/>
          <w:u w:val="single"/>
        </w:rPr>
        <w:t xml:space="preserve">explained </w:t>
      </w:r>
      <w:r w:rsidR="0064118D" w:rsidRPr="0064118D">
        <w:rPr>
          <w:rFonts w:cs="Arial"/>
          <w:color w:val="000000"/>
          <w:u w:val="single"/>
        </w:rPr>
        <w:t>and demonstrated in class</w:t>
      </w:r>
      <w:r w:rsidR="00F10570" w:rsidRPr="0064118D">
        <w:rPr>
          <w:rFonts w:cs="Arial"/>
          <w:color w:val="000000"/>
          <w:u w:val="single"/>
        </w:rPr>
        <w:t>.</w:t>
      </w:r>
    </w:p>
    <w:p w14:paraId="59893AAE" w14:textId="77777777" w:rsidR="0064118D" w:rsidRPr="005A20A5" w:rsidRDefault="0064118D" w:rsidP="0064118D">
      <w:pPr>
        <w:pStyle w:val="ListParagraph"/>
        <w:widowControl w:val="0"/>
        <w:numPr>
          <w:ilvl w:val="0"/>
          <w:numId w:val="14"/>
        </w:numPr>
        <w:tabs>
          <w:tab w:val="left" w:pos="220"/>
          <w:tab w:val="left" w:pos="720"/>
        </w:tabs>
        <w:autoSpaceDE w:val="0"/>
        <w:autoSpaceDN w:val="0"/>
        <w:adjustRightInd w:val="0"/>
        <w:rPr>
          <w:rFonts w:cs="Arial"/>
          <w:color w:val="000000"/>
        </w:rPr>
      </w:pPr>
      <w:r w:rsidRPr="0065065F">
        <w:rPr>
          <w:rFonts w:cs="Arial"/>
          <w:color w:val="000000"/>
        </w:rPr>
        <w:t xml:space="preserve">Do not use </w:t>
      </w:r>
      <w:proofErr w:type="gramStart"/>
      <w:r w:rsidRPr="0065065F">
        <w:rPr>
          <w:rFonts w:cs="Arial"/>
          <w:color w:val="000000"/>
        </w:rPr>
        <w:t>alert(</w:t>
      </w:r>
      <w:proofErr w:type="gramEnd"/>
      <w:r w:rsidRPr="0065065F">
        <w:rPr>
          <w:rFonts w:cs="Arial"/>
          <w:color w:val="000000"/>
        </w:rPr>
        <w:t>) to display error messages.</w:t>
      </w:r>
    </w:p>
    <w:p w14:paraId="3531FB7A" w14:textId="77777777" w:rsidR="0064118D" w:rsidRPr="00A426C9" w:rsidRDefault="0064118D" w:rsidP="0064118D">
      <w:pPr>
        <w:pStyle w:val="ListParagraph"/>
        <w:widowControl w:val="0"/>
        <w:tabs>
          <w:tab w:val="left" w:pos="220"/>
          <w:tab w:val="left" w:pos="720"/>
        </w:tabs>
        <w:autoSpaceDE w:val="0"/>
        <w:autoSpaceDN w:val="0"/>
        <w:adjustRightInd w:val="0"/>
        <w:ind w:left="1440"/>
        <w:rPr>
          <w:rFonts w:cs="Arial"/>
          <w:color w:val="000000"/>
        </w:rPr>
      </w:pPr>
    </w:p>
    <w:p w14:paraId="7FE4FE0B" w14:textId="77777777" w:rsidR="00F10570" w:rsidRPr="00F10570" w:rsidRDefault="00F10570" w:rsidP="00A426C9">
      <w:pPr>
        <w:pStyle w:val="ListParagraph"/>
        <w:widowControl w:val="0"/>
        <w:tabs>
          <w:tab w:val="left" w:pos="220"/>
          <w:tab w:val="left" w:pos="720"/>
        </w:tabs>
        <w:autoSpaceDE w:val="0"/>
        <w:autoSpaceDN w:val="0"/>
        <w:adjustRightInd w:val="0"/>
        <w:rPr>
          <w:rFonts w:cs="Arial"/>
          <w:color w:val="000000"/>
        </w:rPr>
      </w:pPr>
    </w:p>
    <w:p w14:paraId="1D410383" w14:textId="4743E4D1" w:rsidR="00021314" w:rsidRDefault="00021314" w:rsidP="00021314">
      <w:pPr>
        <w:pStyle w:val="Heading2"/>
      </w:pPr>
      <w:r>
        <w:t>File structure:</w:t>
      </w:r>
    </w:p>
    <w:p w14:paraId="4AB03D84" w14:textId="1F26B564" w:rsidR="000E6F36" w:rsidRPr="000E6F36" w:rsidRDefault="00334A01" w:rsidP="000E6F36">
      <w:r>
        <w:rPr>
          <w:rFonts w:cs="Arial"/>
          <w:color w:val="000000"/>
        </w:rPr>
        <w:t xml:space="preserve">Text in red (i.e., </w:t>
      </w:r>
      <w:r w:rsidRPr="00334A01">
        <w:rPr>
          <w:rFonts w:cs="Arial"/>
          <w:color w:val="FF0000"/>
        </w:rPr>
        <w:t>A5</w:t>
      </w:r>
      <w:r>
        <w:rPr>
          <w:rFonts w:cs="Arial"/>
          <w:color w:val="000000"/>
        </w:rPr>
        <w:t xml:space="preserve">, </w:t>
      </w:r>
      <w:proofErr w:type="spellStart"/>
      <w:r w:rsidRPr="00334A01">
        <w:rPr>
          <w:rFonts w:cs="Arial"/>
          <w:color w:val="FF0000"/>
        </w:rPr>
        <w:t>css</w:t>
      </w:r>
      <w:proofErr w:type="spellEnd"/>
      <w:r>
        <w:rPr>
          <w:rFonts w:cs="Arial"/>
          <w:color w:val="000000"/>
        </w:rPr>
        <w:t>,</w:t>
      </w:r>
      <w:r w:rsidRPr="00334A01">
        <w:rPr>
          <w:rFonts w:cs="Arial"/>
          <w:color w:val="FF0000"/>
        </w:rPr>
        <w:t xml:space="preserve"> </w:t>
      </w:r>
      <w:proofErr w:type="spellStart"/>
      <w:r w:rsidRPr="00334A01">
        <w:rPr>
          <w:rFonts w:cs="Arial"/>
          <w:color w:val="FF0000"/>
        </w:rPr>
        <w:t>js</w:t>
      </w:r>
      <w:proofErr w:type="spellEnd"/>
      <w:r>
        <w:rPr>
          <w:rFonts w:cs="Arial"/>
          <w:color w:val="FF0000"/>
        </w:rPr>
        <w:t xml:space="preserve">) </w:t>
      </w:r>
      <w:r w:rsidRPr="00334A01">
        <w:rPr>
          <w:rFonts w:cs="Arial"/>
          <w:color w:val="000000" w:themeColor="text1"/>
        </w:rPr>
        <w:t>are folders</w:t>
      </w:r>
      <w:r>
        <w:rPr>
          <w:rFonts w:cs="Arial"/>
          <w:color w:val="000000" w:themeColor="text1"/>
        </w:rPr>
        <w:t>.</w:t>
      </w:r>
      <w:r>
        <w:rPr>
          <w:rFonts w:cs="Arial"/>
          <w:color w:val="000000"/>
        </w:rPr>
        <w:t xml:space="preserve"> The rest are files. </w:t>
      </w:r>
      <w:r w:rsidRPr="006B2780">
        <w:rPr>
          <w:rFonts w:cs="Arial"/>
          <w:color w:val="000000"/>
        </w:rPr>
        <w:t>The indentation ref</w:t>
      </w:r>
      <w:r>
        <w:rPr>
          <w:rFonts w:cs="Arial"/>
          <w:color w:val="000000"/>
        </w:rPr>
        <w:t xml:space="preserve">lects the location of the files, i.e., Folder A5 includes files: index.html, registration.html, and folder </w:t>
      </w:r>
      <w:proofErr w:type="spellStart"/>
      <w:r>
        <w:rPr>
          <w:rFonts w:cs="Arial"/>
          <w:color w:val="000000"/>
        </w:rPr>
        <w:t>css</w:t>
      </w:r>
      <w:proofErr w:type="spellEnd"/>
      <w:r>
        <w:rPr>
          <w:rFonts w:cs="Arial"/>
          <w:color w:val="000000"/>
        </w:rPr>
        <w:t xml:space="preserve"> and </w:t>
      </w:r>
      <w:proofErr w:type="spellStart"/>
      <w:r>
        <w:rPr>
          <w:rFonts w:cs="Arial"/>
          <w:color w:val="000000"/>
        </w:rPr>
        <w:t>js</w:t>
      </w:r>
      <w:proofErr w:type="spellEnd"/>
      <w:r>
        <w:rPr>
          <w:rFonts w:cs="Arial"/>
          <w:color w:val="000000"/>
        </w:rPr>
        <w:t xml:space="preserve">. </w:t>
      </w:r>
      <w:proofErr w:type="spellStart"/>
      <w:r>
        <w:rPr>
          <w:rFonts w:cs="Arial"/>
          <w:color w:val="000000"/>
        </w:rPr>
        <w:t>Foler</w:t>
      </w:r>
      <w:proofErr w:type="spellEnd"/>
      <w:r>
        <w:rPr>
          <w:rFonts w:cs="Arial"/>
          <w:color w:val="000000"/>
        </w:rPr>
        <w:t xml:space="preserve"> </w:t>
      </w:r>
      <w:proofErr w:type="spellStart"/>
      <w:r>
        <w:rPr>
          <w:rFonts w:cs="Arial"/>
          <w:color w:val="000000"/>
        </w:rPr>
        <w:t>css</w:t>
      </w:r>
      <w:proofErr w:type="spellEnd"/>
      <w:r>
        <w:rPr>
          <w:rFonts w:cs="Arial"/>
          <w:color w:val="000000"/>
        </w:rPr>
        <w:t xml:space="preserve"> includes file main.css. </w:t>
      </w:r>
      <w:proofErr w:type="gramStart"/>
      <w:r>
        <w:rPr>
          <w:rFonts w:cs="Arial"/>
          <w:color w:val="000000"/>
        </w:rPr>
        <w:t>folder</w:t>
      </w:r>
      <w:proofErr w:type="gramEnd"/>
      <w:r>
        <w:rPr>
          <w:rFonts w:cs="Arial"/>
          <w:color w:val="000000"/>
        </w:rPr>
        <w:t xml:space="preserve"> </w:t>
      </w:r>
      <w:proofErr w:type="spellStart"/>
      <w:r>
        <w:rPr>
          <w:rFonts w:cs="Arial"/>
          <w:color w:val="000000"/>
        </w:rPr>
        <w:t>js</w:t>
      </w:r>
      <w:proofErr w:type="spellEnd"/>
      <w:r>
        <w:rPr>
          <w:rFonts w:cs="Arial"/>
          <w:color w:val="000000"/>
        </w:rPr>
        <w:t xml:space="preserve"> includes file registration.js. </w:t>
      </w:r>
      <w:proofErr w:type="gramStart"/>
      <w:r>
        <w:rPr>
          <w:rFonts w:cs="Arial"/>
          <w:color w:val="000000"/>
        </w:rPr>
        <w:t>fol</w:t>
      </w:r>
      <w:r w:rsidR="0044465F">
        <w:rPr>
          <w:rFonts w:cs="Arial"/>
          <w:color w:val="000000"/>
        </w:rPr>
        <w:t>d</w:t>
      </w:r>
      <w:r>
        <w:rPr>
          <w:rFonts w:cs="Arial"/>
          <w:color w:val="000000"/>
        </w:rPr>
        <w:t>er</w:t>
      </w:r>
      <w:proofErr w:type="gramEnd"/>
      <w:r>
        <w:rPr>
          <w:rFonts w:cs="Arial"/>
          <w:color w:val="000000"/>
        </w:rPr>
        <w:t xml:space="preserve"> </w:t>
      </w:r>
      <w:proofErr w:type="spellStart"/>
      <w:r>
        <w:rPr>
          <w:rFonts w:cs="Arial"/>
          <w:color w:val="000000"/>
        </w:rPr>
        <w:t>img</w:t>
      </w:r>
      <w:proofErr w:type="spellEnd"/>
      <w:r>
        <w:rPr>
          <w:rFonts w:cs="Arial"/>
          <w:color w:val="000000"/>
        </w:rPr>
        <w:t xml:space="preserve"> includes image file email.gif</w:t>
      </w:r>
      <w:r w:rsidR="0044465F">
        <w:rPr>
          <w:rFonts w:cs="Arial"/>
          <w:color w:val="000000"/>
        </w:rPr>
        <w:t xml:space="preserve">                                       </w:t>
      </w:r>
      <w:r w:rsidR="0044465F">
        <w:rPr>
          <w:rFonts w:cs="Arial"/>
          <w:color w:val="000000"/>
        </w:rPr>
        <w:tab/>
      </w:r>
      <w:r w:rsidR="0044465F">
        <w:rPr>
          <w:rFonts w:cs="Arial"/>
          <w:color w:val="000000"/>
        </w:rPr>
        <w:tab/>
      </w:r>
      <w:r w:rsidR="0044465F">
        <w:rPr>
          <w:rFonts w:cs="Arial"/>
          <w:color w:val="000000"/>
        </w:rPr>
        <w:tab/>
      </w:r>
      <w:r w:rsidR="0044465F">
        <w:rPr>
          <w:rFonts w:cs="Arial"/>
          <w:color w:val="000000"/>
        </w:rPr>
        <w:tab/>
      </w:r>
      <w:r w:rsidR="0044465F">
        <w:rPr>
          <w:rFonts w:cs="Arial"/>
          <w:color w:val="000000"/>
        </w:rPr>
        <w:tab/>
      </w:r>
      <w:r w:rsidR="0044465F">
        <w:rPr>
          <w:rFonts w:cs="Arial"/>
          <w:color w:val="000000"/>
        </w:rPr>
        <w:tab/>
      </w:r>
      <w:r w:rsidR="0044465F">
        <w:rPr>
          <w:rFonts w:cs="Arial"/>
          <w:color w:val="000000"/>
        </w:rPr>
        <w:tab/>
      </w:r>
      <w:r w:rsidR="0044465F" w:rsidRPr="004A4ADD">
        <w:rPr>
          <w:rFonts w:cs="Arial"/>
          <w:b/>
          <w:color w:val="262626"/>
        </w:rPr>
        <w:t>[</w:t>
      </w:r>
      <w:r w:rsidR="0044465F">
        <w:rPr>
          <w:rFonts w:cs="Arial"/>
          <w:b/>
          <w:color w:val="262626"/>
        </w:rPr>
        <w:t>1 mark</w:t>
      </w:r>
      <w:r w:rsidR="0044465F" w:rsidRPr="004A4ADD">
        <w:rPr>
          <w:rFonts w:cs="Arial"/>
          <w:b/>
          <w:color w:val="262626"/>
        </w:rPr>
        <w:t>]</w:t>
      </w:r>
    </w:p>
    <w:p w14:paraId="01A58DF7" w14:textId="147C8697" w:rsidR="00021314" w:rsidRDefault="000E6F36" w:rsidP="001D3D95">
      <w:pPr>
        <w:widowControl w:val="0"/>
        <w:tabs>
          <w:tab w:val="left" w:pos="220"/>
          <w:tab w:val="left" w:pos="720"/>
        </w:tabs>
        <w:autoSpaceDE w:val="0"/>
        <w:autoSpaceDN w:val="0"/>
        <w:adjustRightInd w:val="0"/>
        <w:rPr>
          <w:rFonts w:cs="Arial"/>
          <w:color w:val="802627"/>
        </w:rPr>
      </w:pPr>
      <w:r>
        <w:rPr>
          <w:rFonts w:cs="Arial"/>
          <w:color w:val="FF0000"/>
        </w:rPr>
        <w:t>A</w:t>
      </w:r>
      <w:r w:rsidR="001D3D95" w:rsidRPr="000E6F36">
        <w:rPr>
          <w:rFonts w:cs="Arial"/>
          <w:color w:val="FF0000"/>
        </w:rPr>
        <w:t>5</w:t>
      </w:r>
      <w:r w:rsidR="001D3D95">
        <w:rPr>
          <w:rFonts w:cs="Arial"/>
          <w:color w:val="802627"/>
        </w:rPr>
        <w:t xml:space="preserve"> </w:t>
      </w:r>
    </w:p>
    <w:p w14:paraId="14C55A3F" w14:textId="6580DE10" w:rsidR="001D3D95" w:rsidRDefault="001D3D95" w:rsidP="001D3D95">
      <w:pPr>
        <w:widowControl w:val="0"/>
        <w:tabs>
          <w:tab w:val="left" w:pos="220"/>
          <w:tab w:val="left" w:pos="720"/>
        </w:tabs>
        <w:autoSpaceDE w:val="0"/>
        <w:autoSpaceDN w:val="0"/>
        <w:adjustRightInd w:val="0"/>
        <w:ind w:left="220"/>
        <w:rPr>
          <w:rFonts w:cs="Arial"/>
          <w:color w:val="802627"/>
        </w:rPr>
      </w:pPr>
      <w:r w:rsidRPr="006B2780">
        <w:rPr>
          <w:rFonts w:cs="Arial"/>
          <w:color w:val="802627"/>
        </w:rPr>
        <w:t>index.html</w:t>
      </w:r>
    </w:p>
    <w:p w14:paraId="1CE39B03" w14:textId="789BEC07" w:rsidR="001D3D95" w:rsidRDefault="001D3D95" w:rsidP="001D3D95">
      <w:pPr>
        <w:widowControl w:val="0"/>
        <w:tabs>
          <w:tab w:val="left" w:pos="220"/>
          <w:tab w:val="left" w:pos="720"/>
        </w:tabs>
        <w:autoSpaceDE w:val="0"/>
        <w:autoSpaceDN w:val="0"/>
        <w:adjustRightInd w:val="0"/>
        <w:ind w:left="220"/>
        <w:rPr>
          <w:rFonts w:cs="Arial"/>
          <w:color w:val="802627"/>
        </w:rPr>
      </w:pPr>
      <w:r w:rsidRPr="006B2780">
        <w:rPr>
          <w:rFonts w:cs="Arial"/>
          <w:color w:val="802627"/>
        </w:rPr>
        <w:t>registration.html</w:t>
      </w:r>
    </w:p>
    <w:p w14:paraId="7017C0F1" w14:textId="426477EA" w:rsidR="001D3D95" w:rsidRDefault="000E6F36" w:rsidP="000E6F36">
      <w:pPr>
        <w:widowControl w:val="0"/>
        <w:tabs>
          <w:tab w:val="left" w:pos="220"/>
          <w:tab w:val="left" w:pos="720"/>
        </w:tabs>
        <w:autoSpaceDE w:val="0"/>
        <w:autoSpaceDN w:val="0"/>
        <w:adjustRightInd w:val="0"/>
        <w:ind w:left="220"/>
        <w:rPr>
          <w:rFonts w:cs="Arial"/>
          <w:color w:val="FF0000"/>
        </w:rPr>
      </w:pPr>
      <w:proofErr w:type="spellStart"/>
      <w:proofErr w:type="gramStart"/>
      <w:r w:rsidRPr="000E6F36">
        <w:rPr>
          <w:rFonts w:cs="Arial"/>
          <w:color w:val="FF0000"/>
        </w:rPr>
        <w:t>css</w:t>
      </w:r>
      <w:proofErr w:type="spellEnd"/>
      <w:proofErr w:type="gramEnd"/>
    </w:p>
    <w:p w14:paraId="396E732B" w14:textId="524D8128" w:rsidR="000E6F36" w:rsidRPr="000E6F36" w:rsidRDefault="000E6F36" w:rsidP="000E6F36">
      <w:pPr>
        <w:widowControl w:val="0"/>
        <w:tabs>
          <w:tab w:val="left" w:pos="220"/>
          <w:tab w:val="left" w:pos="720"/>
        </w:tabs>
        <w:autoSpaceDE w:val="0"/>
        <w:autoSpaceDN w:val="0"/>
        <w:adjustRightInd w:val="0"/>
        <w:ind w:left="220"/>
        <w:rPr>
          <w:rFonts w:cs="Arial"/>
          <w:color w:val="802627"/>
        </w:rPr>
      </w:pPr>
      <w:r>
        <w:rPr>
          <w:rFonts w:cs="Arial"/>
          <w:color w:val="FF0000"/>
        </w:rPr>
        <w:tab/>
      </w:r>
      <w:r w:rsidRPr="000E6F36">
        <w:rPr>
          <w:rFonts w:cs="Arial"/>
          <w:color w:val="802627"/>
        </w:rPr>
        <w:t>main.css</w:t>
      </w:r>
    </w:p>
    <w:p w14:paraId="296C7F82" w14:textId="307D8B71" w:rsidR="000E6F36" w:rsidRDefault="000E6F36" w:rsidP="000E6F36">
      <w:pPr>
        <w:widowControl w:val="0"/>
        <w:tabs>
          <w:tab w:val="left" w:pos="220"/>
          <w:tab w:val="left" w:pos="720"/>
        </w:tabs>
        <w:autoSpaceDE w:val="0"/>
        <w:autoSpaceDN w:val="0"/>
        <w:adjustRightInd w:val="0"/>
        <w:ind w:left="220"/>
        <w:rPr>
          <w:rFonts w:cs="Arial"/>
          <w:color w:val="FF0000"/>
        </w:rPr>
      </w:pPr>
      <w:proofErr w:type="spellStart"/>
      <w:proofErr w:type="gramStart"/>
      <w:r w:rsidRPr="000E6F36">
        <w:rPr>
          <w:rFonts w:cs="Arial"/>
          <w:color w:val="FF0000"/>
        </w:rPr>
        <w:t>js</w:t>
      </w:r>
      <w:proofErr w:type="spellEnd"/>
      <w:proofErr w:type="gramEnd"/>
    </w:p>
    <w:p w14:paraId="0260C542" w14:textId="557C33C4" w:rsidR="000E6F36" w:rsidRPr="000E6F36" w:rsidRDefault="000E6F36" w:rsidP="000E6F36">
      <w:pPr>
        <w:widowControl w:val="0"/>
        <w:tabs>
          <w:tab w:val="left" w:pos="220"/>
          <w:tab w:val="left" w:pos="720"/>
        </w:tabs>
        <w:autoSpaceDE w:val="0"/>
        <w:autoSpaceDN w:val="0"/>
        <w:adjustRightInd w:val="0"/>
        <w:ind w:left="220"/>
        <w:rPr>
          <w:rFonts w:cs="Arial"/>
          <w:color w:val="FF0000"/>
        </w:rPr>
      </w:pPr>
      <w:r>
        <w:rPr>
          <w:rFonts w:cs="Arial"/>
          <w:color w:val="FF0000"/>
        </w:rPr>
        <w:tab/>
      </w:r>
      <w:r w:rsidRPr="000E6F36">
        <w:rPr>
          <w:rFonts w:cs="Arial"/>
          <w:color w:val="802627"/>
        </w:rPr>
        <w:t>registration.js</w:t>
      </w:r>
    </w:p>
    <w:p w14:paraId="6533D010" w14:textId="3A77FB89" w:rsidR="00334A01" w:rsidRDefault="00334A01" w:rsidP="00334A01">
      <w:pPr>
        <w:widowControl w:val="0"/>
        <w:tabs>
          <w:tab w:val="left" w:pos="220"/>
          <w:tab w:val="left" w:pos="720"/>
        </w:tabs>
        <w:autoSpaceDE w:val="0"/>
        <w:autoSpaceDN w:val="0"/>
        <w:adjustRightInd w:val="0"/>
        <w:ind w:left="220"/>
        <w:rPr>
          <w:rFonts w:cs="Arial"/>
          <w:color w:val="FF0000"/>
        </w:rPr>
      </w:pPr>
      <w:proofErr w:type="spellStart"/>
      <w:proofErr w:type="gramStart"/>
      <w:r>
        <w:rPr>
          <w:rFonts w:cs="Arial"/>
          <w:color w:val="FF0000"/>
        </w:rPr>
        <w:t>img</w:t>
      </w:r>
      <w:proofErr w:type="spellEnd"/>
      <w:proofErr w:type="gramEnd"/>
    </w:p>
    <w:p w14:paraId="2359361C" w14:textId="5369FA0B" w:rsidR="000E6F36" w:rsidRPr="00222AF1" w:rsidRDefault="00334A01" w:rsidP="00222AF1">
      <w:pPr>
        <w:widowControl w:val="0"/>
        <w:tabs>
          <w:tab w:val="left" w:pos="220"/>
          <w:tab w:val="left" w:pos="720"/>
        </w:tabs>
        <w:autoSpaceDE w:val="0"/>
        <w:autoSpaceDN w:val="0"/>
        <w:adjustRightInd w:val="0"/>
        <w:ind w:left="220"/>
        <w:rPr>
          <w:rFonts w:cs="Arial"/>
          <w:color w:val="802627"/>
          <w:lang w:eastAsia="zh-CN"/>
        </w:rPr>
      </w:pPr>
      <w:r>
        <w:rPr>
          <w:rFonts w:cs="Arial"/>
          <w:color w:val="FF0000"/>
        </w:rPr>
        <w:tab/>
      </w:r>
      <w:r>
        <w:rPr>
          <w:rFonts w:cs="Arial"/>
          <w:color w:val="802627"/>
        </w:rPr>
        <w:t>email.gif</w:t>
      </w:r>
    </w:p>
    <w:p w14:paraId="67F3BBF7" w14:textId="77777777" w:rsidR="00E23721" w:rsidRDefault="00627111" w:rsidP="00E23721">
      <w:pPr>
        <w:widowControl w:val="0"/>
        <w:tabs>
          <w:tab w:val="left" w:pos="220"/>
          <w:tab w:val="left" w:pos="720"/>
        </w:tabs>
        <w:autoSpaceDE w:val="0"/>
        <w:autoSpaceDN w:val="0"/>
        <w:adjustRightInd w:val="0"/>
        <w:spacing w:after="240" w:line="360" w:lineRule="atLeast"/>
        <w:rPr>
          <w:rFonts w:cs="Arial"/>
          <w:color w:val="000000"/>
        </w:rPr>
      </w:pPr>
      <w:r w:rsidRPr="00E23721">
        <w:rPr>
          <w:rStyle w:val="Heading2Char"/>
        </w:rPr>
        <w:t>Browser issues</w:t>
      </w:r>
      <w:r w:rsidRPr="006B2780">
        <w:rPr>
          <w:rFonts w:cs="Arial"/>
          <w:color w:val="000000"/>
        </w:rPr>
        <w:t>:</w:t>
      </w:r>
    </w:p>
    <w:p w14:paraId="399F539F" w14:textId="7DF295E2" w:rsidR="00627111" w:rsidRPr="006B2780" w:rsidRDefault="00E23721" w:rsidP="00E23721">
      <w:pPr>
        <w:widowControl w:val="0"/>
        <w:tabs>
          <w:tab w:val="left" w:pos="220"/>
          <w:tab w:val="left" w:pos="720"/>
        </w:tabs>
        <w:autoSpaceDE w:val="0"/>
        <w:autoSpaceDN w:val="0"/>
        <w:adjustRightInd w:val="0"/>
        <w:spacing w:after="240" w:line="360" w:lineRule="atLeast"/>
        <w:rPr>
          <w:rFonts w:cs="Times"/>
          <w:color w:val="000000"/>
        </w:rPr>
      </w:pPr>
      <w:r>
        <w:rPr>
          <w:rFonts w:cs="Arial"/>
          <w:color w:val="000000"/>
        </w:rPr>
        <w:t>Y</w:t>
      </w:r>
      <w:r w:rsidR="00627111" w:rsidRPr="006B2780">
        <w:rPr>
          <w:rFonts w:cs="Arial"/>
          <w:color w:val="000000"/>
        </w:rPr>
        <w:t>ou should test your complete site with at least F</w:t>
      </w:r>
      <w:r w:rsidR="006078A4">
        <w:rPr>
          <w:rFonts w:cs="Arial"/>
          <w:color w:val="000000"/>
        </w:rPr>
        <w:t>iref</w:t>
      </w:r>
      <w:r w:rsidR="00D21FFB">
        <w:rPr>
          <w:rFonts w:cs="Arial"/>
          <w:color w:val="000000"/>
        </w:rPr>
        <w:t>ox</w:t>
      </w:r>
      <w:r w:rsidR="00627111" w:rsidRPr="006B2780">
        <w:rPr>
          <w:rFonts w:cs="Arial"/>
          <w:color w:val="000000"/>
        </w:rPr>
        <w:t xml:space="preserve"> and Chrome. You may display a note in the welcome page which 2 browsers (with versions) your site works the best. Think of client’s convenience. It</w:t>
      </w:r>
      <w:r>
        <w:rPr>
          <w:rFonts w:cs="Arial"/>
          <w:color w:val="000000"/>
        </w:rPr>
        <w:t>’</w:t>
      </w:r>
      <w:r w:rsidR="00627111" w:rsidRPr="006B2780">
        <w:rPr>
          <w:rFonts w:cs="Arial"/>
          <w:color w:val="000000"/>
        </w:rPr>
        <w:t xml:space="preserve">s wise to test with different display settings/screen resolutions. </w:t>
      </w:r>
      <w:r w:rsidR="00627111" w:rsidRPr="006B2780">
        <w:rPr>
          <w:rFonts w:ascii="MS Mincho" w:eastAsia="MS Mincho" w:hAnsi="MS Mincho" w:cs="MS Mincho"/>
          <w:color w:val="000000"/>
        </w:rPr>
        <w:t> </w:t>
      </w:r>
    </w:p>
    <w:p w14:paraId="3745991B" w14:textId="38D80811" w:rsidR="00E23721" w:rsidRDefault="00627111" w:rsidP="00627111">
      <w:pPr>
        <w:widowControl w:val="0"/>
        <w:autoSpaceDE w:val="0"/>
        <w:autoSpaceDN w:val="0"/>
        <w:adjustRightInd w:val="0"/>
        <w:spacing w:after="240" w:line="360" w:lineRule="atLeast"/>
        <w:rPr>
          <w:rStyle w:val="Heading2Char"/>
        </w:rPr>
      </w:pPr>
      <w:r w:rsidRPr="00E23721">
        <w:rPr>
          <w:rStyle w:val="Heading2Char"/>
        </w:rPr>
        <w:lastRenderedPageBreak/>
        <w:t>Other Requirements</w:t>
      </w:r>
      <w:r w:rsidR="0044465F">
        <w:rPr>
          <w:rStyle w:val="Heading2Char"/>
        </w:rPr>
        <w:t xml:space="preserve">      </w:t>
      </w:r>
      <w:r w:rsidR="0044465F">
        <w:rPr>
          <w:rStyle w:val="Heading2Char"/>
        </w:rPr>
        <w:tab/>
      </w:r>
      <w:r w:rsidR="0044465F">
        <w:rPr>
          <w:rStyle w:val="Heading2Char"/>
        </w:rPr>
        <w:tab/>
      </w:r>
      <w:r w:rsidR="0044465F">
        <w:rPr>
          <w:rStyle w:val="Heading2Char"/>
        </w:rPr>
        <w:tab/>
      </w:r>
      <w:r w:rsidR="0044465F">
        <w:rPr>
          <w:rStyle w:val="Heading2Char"/>
        </w:rPr>
        <w:tab/>
      </w:r>
      <w:r w:rsidR="0044465F">
        <w:rPr>
          <w:rStyle w:val="Heading2Char"/>
        </w:rPr>
        <w:tab/>
      </w:r>
      <w:r w:rsidR="0044465F">
        <w:rPr>
          <w:rStyle w:val="Heading2Char"/>
        </w:rPr>
        <w:tab/>
      </w:r>
      <w:r w:rsidR="0044465F">
        <w:rPr>
          <w:rStyle w:val="Heading2Char"/>
        </w:rPr>
        <w:tab/>
        <w:t xml:space="preserve">  </w:t>
      </w:r>
      <w:r w:rsidR="0044465F" w:rsidRPr="004A4ADD">
        <w:rPr>
          <w:rFonts w:cs="Arial"/>
          <w:b/>
          <w:color w:val="262626"/>
        </w:rPr>
        <w:t>[</w:t>
      </w:r>
      <w:r w:rsidR="0044465F">
        <w:rPr>
          <w:rFonts w:cs="Arial"/>
          <w:b/>
          <w:color w:val="262626"/>
        </w:rPr>
        <w:t>5</w:t>
      </w:r>
      <w:r w:rsidR="0044465F" w:rsidRPr="004A4ADD">
        <w:rPr>
          <w:rFonts w:cs="Arial"/>
          <w:b/>
          <w:color w:val="262626"/>
        </w:rPr>
        <w:t xml:space="preserve"> marks]</w:t>
      </w:r>
    </w:p>
    <w:p w14:paraId="3057DA99" w14:textId="5EE71ABC" w:rsidR="00627111" w:rsidRPr="006B2780" w:rsidRDefault="00627111" w:rsidP="00627111">
      <w:pPr>
        <w:widowControl w:val="0"/>
        <w:autoSpaceDE w:val="0"/>
        <w:autoSpaceDN w:val="0"/>
        <w:adjustRightInd w:val="0"/>
        <w:spacing w:after="240" w:line="360" w:lineRule="atLeast"/>
        <w:rPr>
          <w:rFonts w:cs="Times"/>
          <w:color w:val="000000"/>
        </w:rPr>
      </w:pPr>
      <w:r w:rsidRPr="006B2780">
        <w:rPr>
          <w:rFonts w:cs="Arial"/>
          <w:color w:val="000000"/>
        </w:rPr>
        <w:t xml:space="preserve">• Your HTML &amp; CSS must be well-formatted and properly commented where appropriate. </w:t>
      </w:r>
    </w:p>
    <w:p w14:paraId="7E64782A" w14:textId="77777777" w:rsidR="00373D6F" w:rsidRDefault="00627111" w:rsidP="00627111">
      <w:pPr>
        <w:widowControl w:val="0"/>
        <w:autoSpaceDE w:val="0"/>
        <w:autoSpaceDN w:val="0"/>
        <w:adjustRightInd w:val="0"/>
        <w:spacing w:after="240" w:line="360" w:lineRule="atLeast"/>
        <w:rPr>
          <w:rFonts w:ascii="MS Mincho" w:eastAsia="MS Mincho" w:hAnsi="MS Mincho" w:cs="MS Mincho"/>
          <w:color w:val="000000"/>
        </w:rPr>
      </w:pPr>
      <w:r w:rsidRPr="006B2780">
        <w:rPr>
          <w:rFonts w:cs="Arial"/>
          <w:color w:val="000000"/>
        </w:rPr>
        <w:t>• Your code will be evaluated for correctness of syntax and appropriate usage.</w:t>
      </w:r>
      <w:r w:rsidRPr="006B2780">
        <w:rPr>
          <w:rFonts w:ascii="MS Mincho" w:eastAsia="MS Mincho" w:hAnsi="MS Mincho" w:cs="MS Mincho"/>
          <w:color w:val="000000"/>
        </w:rPr>
        <w:t> </w:t>
      </w:r>
    </w:p>
    <w:p w14:paraId="39A7430B" w14:textId="0C2ED088" w:rsidR="00627111" w:rsidRPr="006B2780" w:rsidRDefault="00A63097" w:rsidP="00373D6F">
      <w:pPr>
        <w:widowControl w:val="0"/>
        <w:autoSpaceDE w:val="0"/>
        <w:autoSpaceDN w:val="0"/>
        <w:adjustRightInd w:val="0"/>
        <w:spacing w:after="240" w:line="360" w:lineRule="atLeast"/>
        <w:rPr>
          <w:rFonts w:cs="Times"/>
          <w:color w:val="000000"/>
        </w:rPr>
      </w:pPr>
      <w:r>
        <w:rPr>
          <w:rFonts w:cs="Arial"/>
          <w:color w:val="000000"/>
        </w:rPr>
        <w:t>• Validate</w:t>
      </w:r>
      <w:r w:rsidR="00627111" w:rsidRPr="006B2780">
        <w:rPr>
          <w:rFonts w:cs="Arial"/>
          <w:color w:val="000000"/>
        </w:rPr>
        <w:t xml:space="preserve"> HTML</w:t>
      </w:r>
      <w:r>
        <w:rPr>
          <w:rFonts w:cs="Arial"/>
          <w:color w:val="000000"/>
        </w:rPr>
        <w:t>:</w:t>
      </w:r>
      <w:r w:rsidR="00627111" w:rsidRPr="006B2780">
        <w:rPr>
          <w:rFonts w:cs="Arial"/>
          <w:color w:val="000000"/>
        </w:rPr>
        <w:t xml:space="preserve"> </w:t>
      </w:r>
      <w:r w:rsidR="00627111" w:rsidRPr="00373D6F">
        <w:rPr>
          <w:rFonts w:cs="Arial"/>
          <w:color w:val="00B0F0"/>
        </w:rPr>
        <w:t xml:space="preserve">https://validator.w3.org/ </w:t>
      </w:r>
    </w:p>
    <w:p w14:paraId="60C3C2D4" w14:textId="2C6E25EE" w:rsidR="00627111" w:rsidRPr="006B2780" w:rsidRDefault="00627111" w:rsidP="00627111">
      <w:pPr>
        <w:widowControl w:val="0"/>
        <w:autoSpaceDE w:val="0"/>
        <w:autoSpaceDN w:val="0"/>
        <w:adjustRightInd w:val="0"/>
        <w:spacing w:after="240" w:line="360" w:lineRule="atLeast"/>
        <w:rPr>
          <w:rFonts w:cs="Times"/>
          <w:color w:val="000000"/>
        </w:rPr>
      </w:pPr>
      <w:r w:rsidRPr="006B2780">
        <w:rPr>
          <w:rFonts w:cs="Arial"/>
          <w:color w:val="000000"/>
        </w:rPr>
        <w:t>•</w:t>
      </w:r>
      <w:r w:rsidR="00A63097">
        <w:rPr>
          <w:rFonts w:cs="Arial"/>
          <w:color w:val="000000"/>
        </w:rPr>
        <w:t xml:space="preserve"> Validate</w:t>
      </w:r>
      <w:r w:rsidR="00373D6F">
        <w:rPr>
          <w:rFonts w:cs="Arial"/>
          <w:color w:val="000000"/>
        </w:rPr>
        <w:t xml:space="preserve"> CSS</w:t>
      </w:r>
      <w:r w:rsidRPr="006B2780">
        <w:rPr>
          <w:rFonts w:cs="Arial"/>
          <w:color w:val="000000"/>
        </w:rPr>
        <w:t xml:space="preserve">: </w:t>
      </w:r>
      <w:bookmarkStart w:id="0" w:name="_GoBack"/>
      <w:r w:rsidRPr="00373D6F">
        <w:rPr>
          <w:rFonts w:cs="Arial"/>
          <w:color w:val="00B0F0"/>
        </w:rPr>
        <w:t xml:space="preserve">https://jigsaw.w3.org/css-validator </w:t>
      </w:r>
      <w:bookmarkEnd w:id="0"/>
    </w:p>
    <w:p w14:paraId="23D2DDFF" w14:textId="77777777" w:rsidR="00EB780F" w:rsidRDefault="00627111" w:rsidP="00627111">
      <w:pPr>
        <w:widowControl w:val="0"/>
        <w:autoSpaceDE w:val="0"/>
        <w:autoSpaceDN w:val="0"/>
        <w:adjustRightInd w:val="0"/>
        <w:spacing w:after="240" w:line="360" w:lineRule="atLeast"/>
        <w:rPr>
          <w:rFonts w:cs="Arial"/>
          <w:color w:val="000000"/>
        </w:rPr>
      </w:pPr>
      <w:r w:rsidRPr="006B2780">
        <w:rPr>
          <w:rFonts w:cs="Arial"/>
          <w:color w:val="000000"/>
        </w:rPr>
        <w:t xml:space="preserve">• All JavaScript code must not contain any </w:t>
      </w:r>
      <w:r w:rsidRPr="006B2780">
        <w:rPr>
          <w:rFonts w:cs="Arial"/>
          <w:b/>
          <w:bCs/>
          <w:color w:val="000000"/>
        </w:rPr>
        <w:t>run-time errors/exceptions</w:t>
      </w:r>
      <w:r w:rsidRPr="006B2780">
        <w:rPr>
          <w:rFonts w:cs="Arial"/>
          <w:color w:val="000000"/>
        </w:rPr>
        <w:t xml:space="preserve">. </w:t>
      </w:r>
    </w:p>
    <w:p w14:paraId="511623F1" w14:textId="6CE73E9C" w:rsidR="00627111" w:rsidRPr="006B2780" w:rsidRDefault="00627111" w:rsidP="00EB780F">
      <w:pPr>
        <w:pStyle w:val="Heading2"/>
        <w:rPr>
          <w:rFonts w:cs="Times"/>
        </w:rPr>
      </w:pPr>
      <w:r w:rsidRPr="006B2780">
        <w:t xml:space="preserve">Submission: </w:t>
      </w:r>
    </w:p>
    <w:p w14:paraId="17356911" w14:textId="77777777" w:rsidR="001F4A27" w:rsidRDefault="00627111" w:rsidP="00627111">
      <w:pPr>
        <w:widowControl w:val="0"/>
        <w:autoSpaceDE w:val="0"/>
        <w:autoSpaceDN w:val="0"/>
        <w:adjustRightInd w:val="0"/>
        <w:spacing w:after="240" w:line="360" w:lineRule="atLeast"/>
        <w:rPr>
          <w:rFonts w:ascii="MS Mincho" w:eastAsia="MS Mincho" w:hAnsi="MS Mincho" w:cs="MS Mincho"/>
          <w:b/>
          <w:bCs/>
          <w:color w:val="000000"/>
        </w:rPr>
      </w:pPr>
      <w:r w:rsidRPr="006B2780">
        <w:rPr>
          <w:rFonts w:cs="Arial"/>
          <w:b/>
          <w:bCs/>
          <w:color w:val="000000"/>
        </w:rPr>
        <w:t xml:space="preserve">a) </w:t>
      </w:r>
      <w:r w:rsidRPr="006B2780">
        <w:rPr>
          <w:rFonts w:cs="Arial"/>
          <w:color w:val="000000"/>
        </w:rPr>
        <w:t xml:space="preserve">Zip </w:t>
      </w:r>
      <w:r w:rsidRPr="006B2780">
        <w:rPr>
          <w:rFonts w:cs="Arial"/>
          <w:b/>
          <w:bCs/>
          <w:color w:val="000000"/>
        </w:rPr>
        <w:t xml:space="preserve">all of your files </w:t>
      </w:r>
      <w:r w:rsidRPr="006B2780">
        <w:rPr>
          <w:rFonts w:cs="Arial"/>
          <w:color w:val="000000"/>
        </w:rPr>
        <w:t xml:space="preserve">as </w:t>
      </w:r>
      <w:r w:rsidR="001F4A27">
        <w:rPr>
          <w:rFonts w:cs="Arial"/>
          <w:b/>
          <w:bCs/>
          <w:color w:val="000000"/>
        </w:rPr>
        <w:t>A</w:t>
      </w:r>
      <w:r w:rsidRPr="006B2780">
        <w:rPr>
          <w:rFonts w:cs="Arial"/>
          <w:b/>
          <w:bCs/>
          <w:color w:val="000000"/>
        </w:rPr>
        <w:t>5.zip</w:t>
      </w:r>
      <w:r w:rsidRPr="006B2780">
        <w:rPr>
          <w:rFonts w:ascii="MS Mincho" w:eastAsia="MS Mincho" w:hAnsi="MS Mincho" w:cs="MS Mincho"/>
          <w:b/>
          <w:bCs/>
          <w:color w:val="000000"/>
        </w:rPr>
        <w:t> </w:t>
      </w:r>
    </w:p>
    <w:p w14:paraId="596DC817" w14:textId="7CB61E1B" w:rsidR="00627111" w:rsidRPr="006B2780" w:rsidRDefault="00627111" w:rsidP="00627111">
      <w:pPr>
        <w:widowControl w:val="0"/>
        <w:autoSpaceDE w:val="0"/>
        <w:autoSpaceDN w:val="0"/>
        <w:adjustRightInd w:val="0"/>
        <w:spacing w:after="240" w:line="360" w:lineRule="atLeast"/>
        <w:rPr>
          <w:rFonts w:cs="Times"/>
          <w:color w:val="000000"/>
        </w:rPr>
      </w:pPr>
      <w:r w:rsidRPr="006B2780">
        <w:rPr>
          <w:rFonts w:cs="Arial"/>
          <w:b/>
          <w:bCs/>
          <w:color w:val="000000"/>
        </w:rPr>
        <w:t xml:space="preserve">b) </w:t>
      </w:r>
      <w:r w:rsidRPr="006B2780">
        <w:rPr>
          <w:rFonts w:cs="Arial"/>
          <w:color w:val="000000"/>
        </w:rPr>
        <w:t xml:space="preserve">Upload the zip file to </w:t>
      </w:r>
      <w:proofErr w:type="spellStart"/>
      <w:r w:rsidRPr="006B2780">
        <w:rPr>
          <w:rFonts w:cs="Arial"/>
          <w:b/>
          <w:bCs/>
          <w:color w:val="000000"/>
        </w:rPr>
        <w:t>My.Seneca</w:t>
      </w:r>
      <w:proofErr w:type="spellEnd"/>
      <w:r w:rsidRPr="006B2780">
        <w:rPr>
          <w:rFonts w:cs="Arial"/>
          <w:b/>
          <w:bCs/>
          <w:color w:val="000000"/>
        </w:rPr>
        <w:t xml:space="preserve"> </w:t>
      </w:r>
      <w:r w:rsidRPr="006B2780">
        <w:rPr>
          <w:rFonts w:cs="Arial"/>
          <w:color w:val="000000"/>
        </w:rPr>
        <w:t xml:space="preserve">under </w:t>
      </w:r>
      <w:r w:rsidRPr="006B2780">
        <w:rPr>
          <w:rFonts w:cs="Arial"/>
          <w:b/>
          <w:bCs/>
          <w:color w:val="000000"/>
        </w:rPr>
        <w:t xml:space="preserve">Assignments </w:t>
      </w:r>
      <w:r w:rsidR="001F4A27">
        <w:rPr>
          <w:rFonts w:cs="Arial"/>
          <w:b/>
          <w:bCs/>
          <w:color w:val="000000"/>
        </w:rPr>
        <w:t>-&gt; A</w:t>
      </w:r>
      <w:r w:rsidRPr="006B2780">
        <w:rPr>
          <w:rFonts w:cs="Arial"/>
          <w:b/>
          <w:bCs/>
          <w:color w:val="000000"/>
        </w:rPr>
        <w:t xml:space="preserve">5 </w:t>
      </w:r>
      <w:r w:rsidRPr="006B2780">
        <w:rPr>
          <w:rFonts w:cs="Arial"/>
          <w:color w:val="000000"/>
        </w:rPr>
        <w:t xml:space="preserve">(same </w:t>
      </w:r>
    </w:p>
    <w:p w14:paraId="71ADDC81" w14:textId="77777777" w:rsidR="001F4A27" w:rsidRDefault="00627111" w:rsidP="00627111">
      <w:pPr>
        <w:widowControl w:val="0"/>
        <w:autoSpaceDE w:val="0"/>
        <w:autoSpaceDN w:val="0"/>
        <w:adjustRightInd w:val="0"/>
        <w:spacing w:after="240" w:line="360" w:lineRule="atLeast"/>
        <w:rPr>
          <w:rFonts w:ascii="MS Mincho" w:eastAsia="MS Mincho" w:hAnsi="MS Mincho" w:cs="MS Mincho"/>
          <w:color w:val="000000"/>
        </w:rPr>
      </w:pPr>
      <w:proofErr w:type="gramStart"/>
      <w:r w:rsidRPr="006B2780">
        <w:rPr>
          <w:rFonts w:cs="Arial"/>
          <w:color w:val="000000"/>
        </w:rPr>
        <w:t>submission</w:t>
      </w:r>
      <w:proofErr w:type="gramEnd"/>
      <w:r w:rsidRPr="006B2780">
        <w:rPr>
          <w:rFonts w:cs="Arial"/>
          <w:color w:val="000000"/>
        </w:rPr>
        <w:t xml:space="preserve"> procedure as all previous assignments)</w:t>
      </w:r>
      <w:r w:rsidRPr="006B2780">
        <w:rPr>
          <w:rFonts w:ascii="MS Mincho" w:eastAsia="MS Mincho" w:hAnsi="MS Mincho" w:cs="MS Mincho"/>
          <w:color w:val="000000"/>
        </w:rPr>
        <w:t> </w:t>
      </w:r>
    </w:p>
    <w:p w14:paraId="1D3B391B" w14:textId="469EEE30" w:rsidR="00627111" w:rsidRPr="006B2780" w:rsidRDefault="00B77433" w:rsidP="00B77433">
      <w:pPr>
        <w:widowControl w:val="0"/>
        <w:autoSpaceDE w:val="0"/>
        <w:autoSpaceDN w:val="0"/>
        <w:adjustRightInd w:val="0"/>
        <w:spacing w:after="240" w:line="360" w:lineRule="atLeast"/>
        <w:rPr>
          <w:rFonts w:cs="Times"/>
          <w:color w:val="000000"/>
        </w:rPr>
      </w:pPr>
      <w:r>
        <w:rPr>
          <w:rFonts w:cs="Arial"/>
          <w:b/>
          <w:bCs/>
          <w:color w:val="000000"/>
        </w:rPr>
        <w:t>LATE SUBMISSION:</w:t>
      </w:r>
      <w:r w:rsidR="00627111" w:rsidRPr="006B2780">
        <w:rPr>
          <w:rFonts w:cs="Arial"/>
          <w:color w:val="000000"/>
        </w:rPr>
        <w:t xml:space="preserve"> </w:t>
      </w:r>
      <w:r w:rsidR="00A93C25">
        <w:rPr>
          <w:rFonts w:cs="Arial"/>
          <w:color w:val="000000"/>
        </w:rPr>
        <w:t>10% off up to 5 school days and</w:t>
      </w:r>
      <w:r>
        <w:rPr>
          <w:rFonts w:cs="Arial"/>
          <w:color w:val="000000"/>
        </w:rPr>
        <w:t xml:space="preserve"> no submission will be </w:t>
      </w:r>
      <w:r w:rsidR="00A93C25">
        <w:rPr>
          <w:rFonts w:cs="Arial"/>
          <w:color w:val="000000"/>
        </w:rPr>
        <w:t>accepted afterwards</w:t>
      </w:r>
      <w:r>
        <w:rPr>
          <w:rFonts w:cs="Arial"/>
          <w:color w:val="000000"/>
        </w:rPr>
        <w:t>.</w:t>
      </w:r>
      <w:r w:rsidR="00627111" w:rsidRPr="006B2780">
        <w:rPr>
          <w:rFonts w:cs="Arial"/>
          <w:color w:val="000000"/>
        </w:rPr>
        <w:t xml:space="preserve"> </w:t>
      </w:r>
    </w:p>
    <w:p w14:paraId="20F37C7F" w14:textId="77777777" w:rsidR="006C230F" w:rsidRPr="006B2780" w:rsidRDefault="00AD4E87"/>
    <w:sectPr w:rsidR="006C230F" w:rsidRPr="006B2780" w:rsidSect="00D23CE7">
      <w:footerReference w:type="even" r:id="rId8"/>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C2FC4" w14:textId="77777777" w:rsidR="00AD4E87" w:rsidRDefault="00AD4E87" w:rsidP="004B68D5">
      <w:r>
        <w:separator/>
      </w:r>
    </w:p>
  </w:endnote>
  <w:endnote w:type="continuationSeparator" w:id="0">
    <w:p w14:paraId="4B7D9861" w14:textId="77777777" w:rsidR="00AD4E87" w:rsidRDefault="00AD4E87" w:rsidP="004B6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24AD9" w14:textId="77777777" w:rsidR="004B68D5" w:rsidRDefault="004B68D5" w:rsidP="00A556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D4579F" w14:textId="77777777" w:rsidR="004B68D5" w:rsidRDefault="004B68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05CB2" w14:textId="77777777" w:rsidR="004B68D5" w:rsidRDefault="004B68D5" w:rsidP="00A556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7410E">
      <w:rPr>
        <w:rStyle w:val="PageNumber"/>
        <w:noProof/>
      </w:rPr>
      <w:t>4</w:t>
    </w:r>
    <w:r>
      <w:rPr>
        <w:rStyle w:val="PageNumber"/>
      </w:rPr>
      <w:fldChar w:fldCharType="end"/>
    </w:r>
  </w:p>
  <w:p w14:paraId="4C0FA882" w14:textId="77777777" w:rsidR="004B68D5" w:rsidRDefault="004B68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7C448" w14:textId="77777777" w:rsidR="00AD4E87" w:rsidRDefault="00AD4E87" w:rsidP="004B68D5">
      <w:r>
        <w:separator/>
      </w:r>
    </w:p>
  </w:footnote>
  <w:footnote w:type="continuationSeparator" w:id="0">
    <w:p w14:paraId="6F9E8AF0" w14:textId="77777777" w:rsidR="00AD4E87" w:rsidRDefault="00AD4E87" w:rsidP="004B68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CE0619F"/>
    <w:multiLevelType w:val="hybridMultilevel"/>
    <w:tmpl w:val="C75A3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387BFA"/>
    <w:multiLevelType w:val="hybridMultilevel"/>
    <w:tmpl w:val="FB826782"/>
    <w:lvl w:ilvl="0" w:tplc="04090001">
      <w:start w:val="1"/>
      <w:numFmt w:val="bullet"/>
      <w:lvlText w:val=""/>
      <w:lvlJc w:val="left"/>
      <w:pPr>
        <w:ind w:left="1080" w:hanging="360"/>
      </w:pPr>
      <w:rPr>
        <w:rFonts w:ascii="Symbol" w:hAnsi="Symbol" w:hint="default"/>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5437CB2"/>
    <w:multiLevelType w:val="hybridMultilevel"/>
    <w:tmpl w:val="FE1E6C7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EB4D61"/>
    <w:multiLevelType w:val="hybridMultilevel"/>
    <w:tmpl w:val="A170E028"/>
    <w:lvl w:ilvl="0" w:tplc="7C7E59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D755CF"/>
    <w:multiLevelType w:val="hybridMultilevel"/>
    <w:tmpl w:val="FE5EED1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100D87"/>
    <w:multiLevelType w:val="hybridMultilevel"/>
    <w:tmpl w:val="51BE7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8E2152"/>
    <w:multiLevelType w:val="hybridMultilevel"/>
    <w:tmpl w:val="FAFE935E"/>
    <w:lvl w:ilvl="0" w:tplc="0409001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065080F"/>
    <w:multiLevelType w:val="hybridMultilevel"/>
    <w:tmpl w:val="9688724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86F6DD6"/>
    <w:multiLevelType w:val="hybridMultilevel"/>
    <w:tmpl w:val="F036E26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C556B1"/>
    <w:multiLevelType w:val="hybridMultilevel"/>
    <w:tmpl w:val="325E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36892"/>
    <w:multiLevelType w:val="hybridMultilevel"/>
    <w:tmpl w:val="7E56350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7"/>
  </w:num>
  <w:num w:numId="7">
    <w:abstractNumId w:val="9"/>
  </w:num>
  <w:num w:numId="8">
    <w:abstractNumId w:val="10"/>
  </w:num>
  <w:num w:numId="9">
    <w:abstractNumId w:val="5"/>
  </w:num>
  <w:num w:numId="10">
    <w:abstractNumId w:val="14"/>
  </w:num>
  <w:num w:numId="11">
    <w:abstractNumId w:val="6"/>
  </w:num>
  <w:num w:numId="12">
    <w:abstractNumId w:val="11"/>
  </w:num>
  <w:num w:numId="13">
    <w:abstractNumId w:val="13"/>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111"/>
    <w:rsid w:val="00021314"/>
    <w:rsid w:val="000229DC"/>
    <w:rsid w:val="000D64D7"/>
    <w:rsid w:val="000E6F36"/>
    <w:rsid w:val="00100DD2"/>
    <w:rsid w:val="00104918"/>
    <w:rsid w:val="001A52B0"/>
    <w:rsid w:val="001D3D95"/>
    <w:rsid w:val="001F4A27"/>
    <w:rsid w:val="00222AF1"/>
    <w:rsid w:val="00224C61"/>
    <w:rsid w:val="002445B3"/>
    <w:rsid w:val="00261EDC"/>
    <w:rsid w:val="00275883"/>
    <w:rsid w:val="002E23C9"/>
    <w:rsid w:val="002E26AD"/>
    <w:rsid w:val="002F7B23"/>
    <w:rsid w:val="0030509E"/>
    <w:rsid w:val="00334A01"/>
    <w:rsid w:val="00342646"/>
    <w:rsid w:val="0036735E"/>
    <w:rsid w:val="003711B6"/>
    <w:rsid w:val="00373D6F"/>
    <w:rsid w:val="0039608E"/>
    <w:rsid w:val="003B5E9D"/>
    <w:rsid w:val="0044465F"/>
    <w:rsid w:val="004447AA"/>
    <w:rsid w:val="00446A5B"/>
    <w:rsid w:val="004518C8"/>
    <w:rsid w:val="004545F9"/>
    <w:rsid w:val="004A33B9"/>
    <w:rsid w:val="004A4ADD"/>
    <w:rsid w:val="004B68D5"/>
    <w:rsid w:val="00501A39"/>
    <w:rsid w:val="00501A85"/>
    <w:rsid w:val="00521997"/>
    <w:rsid w:val="00584590"/>
    <w:rsid w:val="005902F1"/>
    <w:rsid w:val="005A0185"/>
    <w:rsid w:val="005A20A5"/>
    <w:rsid w:val="006078A4"/>
    <w:rsid w:val="00627111"/>
    <w:rsid w:val="0064118D"/>
    <w:rsid w:val="00647C4B"/>
    <w:rsid w:val="0065065F"/>
    <w:rsid w:val="006B2780"/>
    <w:rsid w:val="006D1C16"/>
    <w:rsid w:val="00714B05"/>
    <w:rsid w:val="00717ACC"/>
    <w:rsid w:val="0072733E"/>
    <w:rsid w:val="00730404"/>
    <w:rsid w:val="00734E59"/>
    <w:rsid w:val="00752D73"/>
    <w:rsid w:val="00785AF2"/>
    <w:rsid w:val="007977A3"/>
    <w:rsid w:val="007A07ED"/>
    <w:rsid w:val="007C3DA2"/>
    <w:rsid w:val="007D17F3"/>
    <w:rsid w:val="007E5DF2"/>
    <w:rsid w:val="007F27A8"/>
    <w:rsid w:val="008039E0"/>
    <w:rsid w:val="00805EC2"/>
    <w:rsid w:val="0083099D"/>
    <w:rsid w:val="0087410E"/>
    <w:rsid w:val="00922B8A"/>
    <w:rsid w:val="00987622"/>
    <w:rsid w:val="009D33AC"/>
    <w:rsid w:val="00A14299"/>
    <w:rsid w:val="00A426C9"/>
    <w:rsid w:val="00A63097"/>
    <w:rsid w:val="00A93C25"/>
    <w:rsid w:val="00A95D4C"/>
    <w:rsid w:val="00AB0F6F"/>
    <w:rsid w:val="00AC4F78"/>
    <w:rsid w:val="00AD4E87"/>
    <w:rsid w:val="00AD66FA"/>
    <w:rsid w:val="00B11261"/>
    <w:rsid w:val="00B77433"/>
    <w:rsid w:val="00C006CE"/>
    <w:rsid w:val="00C06690"/>
    <w:rsid w:val="00C772A4"/>
    <w:rsid w:val="00CD2FFD"/>
    <w:rsid w:val="00CD5729"/>
    <w:rsid w:val="00CE264D"/>
    <w:rsid w:val="00D21FFB"/>
    <w:rsid w:val="00D61564"/>
    <w:rsid w:val="00D80019"/>
    <w:rsid w:val="00D86EB9"/>
    <w:rsid w:val="00D97FF8"/>
    <w:rsid w:val="00E23721"/>
    <w:rsid w:val="00E430CC"/>
    <w:rsid w:val="00E518A0"/>
    <w:rsid w:val="00E5201C"/>
    <w:rsid w:val="00E85BF3"/>
    <w:rsid w:val="00EB0B45"/>
    <w:rsid w:val="00EB780F"/>
    <w:rsid w:val="00ED1C4D"/>
    <w:rsid w:val="00ED3419"/>
    <w:rsid w:val="00F10570"/>
    <w:rsid w:val="00F45CC3"/>
    <w:rsid w:val="00F7237F"/>
    <w:rsid w:val="00F740E3"/>
    <w:rsid w:val="00F82EC1"/>
    <w:rsid w:val="00F83155"/>
    <w:rsid w:val="00F91FE2"/>
    <w:rsid w:val="00F93EFA"/>
    <w:rsid w:val="00FA175F"/>
    <w:rsid w:val="00FB4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9C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5E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E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780"/>
    <w:pPr>
      <w:ind w:left="720"/>
      <w:contextualSpacing/>
    </w:pPr>
  </w:style>
  <w:style w:type="character" w:customStyle="1" w:styleId="Heading2Char">
    <w:name w:val="Heading 2 Char"/>
    <w:basedOn w:val="DefaultParagraphFont"/>
    <w:link w:val="Heading2"/>
    <w:uiPriority w:val="9"/>
    <w:rsid w:val="00805EC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05EC2"/>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4B68D5"/>
    <w:pPr>
      <w:tabs>
        <w:tab w:val="center" w:pos="4680"/>
        <w:tab w:val="right" w:pos="9360"/>
      </w:tabs>
    </w:pPr>
  </w:style>
  <w:style w:type="character" w:customStyle="1" w:styleId="FooterChar">
    <w:name w:val="Footer Char"/>
    <w:basedOn w:val="DefaultParagraphFont"/>
    <w:link w:val="Footer"/>
    <w:uiPriority w:val="99"/>
    <w:rsid w:val="004B68D5"/>
  </w:style>
  <w:style w:type="character" w:styleId="PageNumber">
    <w:name w:val="page number"/>
    <w:basedOn w:val="DefaultParagraphFont"/>
    <w:uiPriority w:val="99"/>
    <w:semiHidden/>
    <w:unhideWhenUsed/>
    <w:rsid w:val="004B6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Shi</dc:creator>
  <cp:keywords/>
  <dc:description/>
  <cp:lastModifiedBy>Priya Khatri</cp:lastModifiedBy>
  <cp:revision>5</cp:revision>
  <cp:lastPrinted>2018-04-20T01:42:00Z</cp:lastPrinted>
  <dcterms:created xsi:type="dcterms:W3CDTF">2019-03-16T16:21:00Z</dcterms:created>
  <dcterms:modified xsi:type="dcterms:W3CDTF">2019-04-01T17:54:00Z</dcterms:modified>
</cp:coreProperties>
</file>